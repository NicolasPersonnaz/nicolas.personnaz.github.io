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90"/>
        <w:gridCol w:w="2643"/>
        <w:gridCol w:w="1605"/>
      </w:tblGrid>
      <w:tr w:rsidR="000F4756" w14:paraId="73D76F9B" w14:textId="77777777">
        <w:tc>
          <w:tcPr>
            <w:tcW w:w="9638" w:type="dxa"/>
            <w:gridSpan w:val="3"/>
            <w:shd w:val="clear" w:color="auto" w:fill="auto"/>
          </w:tcPr>
          <w:p w:rsidR="000F4756" w:rsidRDefault="0076149D" w14:paraId="002057DD" w14:textId="77777777">
            <w:pPr>
              <w:pStyle w:val="Contenudetableau"/>
            </w:pPr>
            <w:r>
              <w:rPr>
                <w:rFonts w:ascii="Arial" w:hAnsi="Arial"/>
                <w:b/>
                <w:bCs/>
                <w:szCs w:val="44"/>
              </w:rPr>
              <w:t>TP n°1 sur l'administration des postes</w:t>
            </w:r>
          </w:p>
        </w:tc>
      </w:tr>
      <w:tr w:rsidR="00E93349" w14:paraId="5285F1ED" w14:textId="77777777">
        <w:trPr>
          <w:trHeight w:val="523"/>
        </w:trPr>
        <w:tc>
          <w:tcPr>
            <w:tcW w:w="5390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  <w:shd w:val="clear" w:color="auto" w:fill="auto"/>
            <w:vAlign w:val="bottom"/>
          </w:tcPr>
          <w:p w:rsidR="00E93349" w:rsidRDefault="00E93349" w14:paraId="2AE1819A" w14:textId="00914F84">
            <w:pPr>
              <w:pStyle w:val="Contenudetableau"/>
              <w:jc w:val="left"/>
              <w:rPr>
                <w:szCs w:val="44"/>
              </w:rPr>
            </w:pPr>
            <w:r>
              <w:rPr>
                <w:szCs w:val="20"/>
              </w:rPr>
              <w:t>Nom / prénom :</w:t>
            </w:r>
            <w:r>
              <w:rPr>
                <w:szCs w:val="44"/>
              </w:rPr>
              <w:t xml:space="preserve"> </w:t>
            </w:r>
            <w:r w:rsidR="00063690">
              <w:rPr>
                <w:szCs w:val="44"/>
              </w:rPr>
              <w:t>Sellier Garis</w:t>
            </w:r>
          </w:p>
        </w:tc>
        <w:tc>
          <w:tcPr>
            <w:tcW w:w="2643" w:type="dxa"/>
            <w:vMerge w:val="restart"/>
            <w:tcBorders>
              <w:top w:val="single" w:color="000000" w:sz="1" w:space="0"/>
              <w:left w:val="single" w:color="000000" w:sz="1" w:space="0"/>
            </w:tcBorders>
            <w:shd w:val="clear" w:color="auto" w:fill="auto"/>
            <w:vAlign w:val="bottom"/>
          </w:tcPr>
          <w:p w:rsidR="00E93349" w:rsidRDefault="00E93349" w14:paraId="2835AF36" w14:textId="4E9522F3">
            <w:pPr>
              <w:pStyle w:val="Contenudetableau"/>
              <w:jc w:val="left"/>
              <w:rPr>
                <w:szCs w:val="44"/>
              </w:rPr>
            </w:pPr>
            <w:r>
              <w:rPr>
                <w:szCs w:val="44"/>
              </w:rPr>
              <w:t xml:space="preserve">Date :  </w:t>
            </w:r>
            <w:r w:rsidR="00063690">
              <w:rPr>
                <w:szCs w:val="44"/>
              </w:rPr>
              <w:t>10</w:t>
            </w:r>
            <w:r>
              <w:rPr>
                <w:szCs w:val="44"/>
              </w:rPr>
              <w:t xml:space="preserve"> / </w:t>
            </w:r>
            <w:proofErr w:type="gramStart"/>
            <w:r w:rsidR="00063690">
              <w:rPr>
                <w:szCs w:val="44"/>
              </w:rPr>
              <w:t>10</w:t>
            </w:r>
            <w:r>
              <w:rPr>
                <w:szCs w:val="44"/>
              </w:rPr>
              <w:t xml:space="preserve">  /</w:t>
            </w:r>
            <w:proofErr w:type="gramEnd"/>
            <w:r w:rsidR="00063690">
              <w:rPr>
                <w:szCs w:val="44"/>
              </w:rPr>
              <w:t xml:space="preserve"> 2023</w:t>
            </w:r>
          </w:p>
        </w:tc>
        <w:tc>
          <w:tcPr>
            <w:tcW w:w="1605" w:type="dxa"/>
            <w:vMerge w:val="restart"/>
            <w:tcBorders>
              <w:top w:val="single" w:color="000000" w:sz="1" w:space="0"/>
              <w:left w:val="single" w:color="000000" w:sz="1" w:space="0"/>
              <w:right w:val="single" w:color="000000" w:sz="1" w:space="0"/>
            </w:tcBorders>
            <w:shd w:val="clear" w:color="auto" w:fill="auto"/>
            <w:vAlign w:val="bottom"/>
          </w:tcPr>
          <w:p w:rsidR="00E93349" w:rsidRDefault="00E93349" w14:paraId="2E8F8249" w14:textId="77777777">
            <w:pPr>
              <w:pStyle w:val="Contenudetableau"/>
              <w:jc w:val="left"/>
            </w:pPr>
            <w:r>
              <w:rPr>
                <w:szCs w:val="44"/>
              </w:rPr>
              <w:t xml:space="preserve">Note : </w:t>
            </w:r>
            <w:proofErr w:type="gramStart"/>
            <w:r>
              <w:rPr>
                <w:szCs w:val="44"/>
              </w:rPr>
              <w:t xml:space="preserve"> ....</w:t>
            </w:r>
            <w:proofErr w:type="gramEnd"/>
            <w:r>
              <w:rPr>
                <w:szCs w:val="44"/>
              </w:rPr>
              <w:t xml:space="preserve">. / </w:t>
            </w:r>
            <w:r>
              <w:rPr>
                <w:sz w:val="24"/>
              </w:rPr>
              <w:t>20</w:t>
            </w:r>
          </w:p>
        </w:tc>
      </w:tr>
      <w:tr w:rsidR="00E93349" w14:paraId="6672CCE7" w14:textId="77777777">
        <w:trPr>
          <w:trHeight w:val="523"/>
        </w:trPr>
        <w:tc>
          <w:tcPr>
            <w:tcW w:w="5390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  <w:shd w:val="clear" w:color="auto" w:fill="auto"/>
            <w:vAlign w:val="bottom"/>
          </w:tcPr>
          <w:p w:rsidR="00E93349" w:rsidRDefault="00E93349" w14:paraId="779EEEE8" w14:textId="3FDDA34C">
            <w:pPr>
              <w:pStyle w:val="Contenudetableau"/>
              <w:jc w:val="left"/>
              <w:rPr>
                <w:szCs w:val="20"/>
              </w:rPr>
            </w:pPr>
            <w:r>
              <w:rPr>
                <w:szCs w:val="20"/>
              </w:rPr>
              <w:t>Nom / prénom :</w:t>
            </w:r>
            <w:r>
              <w:rPr>
                <w:szCs w:val="44"/>
              </w:rPr>
              <w:t xml:space="preserve"> </w:t>
            </w:r>
            <w:proofErr w:type="spellStart"/>
            <w:r w:rsidR="00063690">
              <w:rPr>
                <w:szCs w:val="44"/>
              </w:rPr>
              <w:t>Concas</w:t>
            </w:r>
            <w:proofErr w:type="spellEnd"/>
            <w:r w:rsidR="00063690">
              <w:rPr>
                <w:szCs w:val="44"/>
              </w:rPr>
              <w:t xml:space="preserve"> Travis</w:t>
            </w:r>
          </w:p>
        </w:tc>
        <w:tc>
          <w:tcPr>
            <w:tcW w:w="2643" w:type="dxa"/>
            <w:vMerge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  <w:vAlign w:val="bottom"/>
          </w:tcPr>
          <w:p w:rsidR="00E93349" w:rsidRDefault="00E93349" w14:paraId="27402402" w14:textId="77777777">
            <w:pPr>
              <w:pStyle w:val="Contenudetableau"/>
              <w:jc w:val="left"/>
              <w:rPr>
                <w:szCs w:val="44"/>
              </w:rPr>
            </w:pPr>
          </w:p>
        </w:tc>
        <w:tc>
          <w:tcPr>
            <w:tcW w:w="1605" w:type="dxa"/>
            <w:vMerge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  <w:vAlign w:val="bottom"/>
          </w:tcPr>
          <w:p w:rsidR="00E93349" w:rsidRDefault="00E93349" w14:paraId="62B21F97" w14:textId="77777777">
            <w:pPr>
              <w:pStyle w:val="Contenudetableau"/>
              <w:jc w:val="left"/>
              <w:rPr>
                <w:szCs w:val="44"/>
              </w:rPr>
            </w:pPr>
          </w:p>
        </w:tc>
      </w:tr>
    </w:tbl>
    <w:p w:rsidR="000F4756" w:rsidRDefault="000F4756" w14:paraId="5D2BAD15" w14:textId="77777777">
      <w:pPr>
        <w:pStyle w:val="Question"/>
        <w:numPr>
          <w:ilvl w:val="0"/>
          <w:numId w:val="0"/>
        </w:numPr>
      </w:pPr>
    </w:p>
    <w:p w:rsidR="000F4756" w:rsidRDefault="0076149D" w14:paraId="6F9BDF6F" w14:textId="77777777">
      <w:pPr>
        <w:pStyle w:val="Corpsdetexte"/>
      </w:pPr>
      <w:r>
        <w:t xml:space="preserve">Dans ce TP nous allons utiliser PHP pour fabriquer un programme qui va interroger des machines pour </w:t>
      </w:r>
      <w:r>
        <w:t>récupérer des informations grâce à SNMP.</w:t>
      </w:r>
    </w:p>
    <w:p w:rsidR="000F4756" w:rsidRDefault="000F4756" w14:paraId="49D7993D" w14:textId="77777777">
      <w:pPr>
        <w:pStyle w:val="Corpsdetexte"/>
      </w:pPr>
    </w:p>
    <w:p w:rsidR="000F4756" w:rsidRDefault="0076149D" w14:paraId="6F1E92FF" w14:textId="77777777">
      <w:pPr>
        <w:pStyle w:val="Titre1"/>
      </w:pPr>
      <w:r>
        <w:t>Configuration de SNMP :</w:t>
      </w:r>
    </w:p>
    <w:p w:rsidR="000F4756" w:rsidRDefault="0076149D" w14:paraId="02FA38AD" w14:textId="77777777">
      <w:pPr>
        <w:pStyle w:val="Question"/>
        <w:numPr>
          <w:ilvl w:val="0"/>
          <w:numId w:val="4"/>
        </w:numPr>
        <w:ind w:left="0" w:firstLine="0"/>
        <w:rPr>
          <w:szCs w:val="44"/>
        </w:rPr>
      </w:pPr>
      <w:r>
        <w:t>Dans quel fichier se trouve la configuration de SNMP ?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0F4756" w:rsidTr="3FE0B0E4" w14:paraId="0DA3DA59" w14:textId="77777777">
        <w:trPr>
          <w:trHeight w:val="572"/>
        </w:trPr>
        <w:tc>
          <w:tcPr>
            <w:tcW w:w="9638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  <w:vAlign w:val="bottom"/>
          </w:tcPr>
          <w:p w:rsidR="000F4756" w:rsidP="3FE0B0E4" w:rsidRDefault="0076149D" w14:paraId="545CF806" w14:textId="2597F9A4">
            <w:pPr>
              <w:spacing w:after="313" w:afterAutospacing="off" w:line="257" w:lineRule="auto"/>
            </w:pPr>
            <w:r w:rsidRPr="3FE0B0E4" w:rsidR="3FE0B0E4">
              <w:rPr>
                <w:rFonts w:ascii="Arial" w:hAnsi="Arial" w:eastAsia="Arial" w:cs="Arial"/>
                <w:i w:val="1"/>
                <w:iCs w:val="1"/>
                <w:noProof w:val="0"/>
                <w:color w:val="202122"/>
                <w:sz w:val="21"/>
                <w:szCs w:val="21"/>
                <w:lang w:val="fr-FR"/>
              </w:rPr>
              <w:t>/etc/snmp/snmpd.con</w:t>
            </w:r>
          </w:p>
        </w:tc>
      </w:tr>
    </w:tbl>
    <w:p w:rsidR="000F4756" w:rsidRDefault="0076149D" w14:paraId="61FC3C7B" w14:textId="77777777">
      <w:pPr>
        <w:pStyle w:val="Question"/>
        <w:numPr>
          <w:ilvl w:val="0"/>
          <w:numId w:val="0"/>
        </w:numPr>
      </w:pPr>
      <w:r>
        <w:t>Indiquez les mots de passe des communautés que vous avez choisi :</w:t>
      </w:r>
    </w:p>
    <w:p w:rsidR="000F4756" w:rsidP="3FE0B0E4" w:rsidRDefault="0076149D" w14:paraId="24A924B6" w14:textId="3AD4B286">
      <w:pPr>
        <w:pStyle w:val="Corpsdetexte"/>
        <w:numPr>
          <w:ilvl w:val="0"/>
          <w:numId w:val="5"/>
        </w:numPr>
        <w:rPr>
          <w:noProof w:val="0"/>
          <w:lang w:val="fr-FR"/>
        </w:rPr>
      </w:pPr>
      <w:r w:rsidR="3FE0B0E4">
        <w:rPr/>
        <w:t>publique</w:t>
      </w:r>
      <w:r w:rsidR="3FE0B0E4">
        <w:rPr/>
        <w:t> :</w:t>
      </w:r>
      <w:r>
        <w:tab/>
      </w:r>
      <w:r w:rsidRPr="3FE0B0E4" w:rsidR="3FE0B0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idv90we3rnov90wer</w:t>
      </w:r>
    </w:p>
    <w:p w:rsidR="000F4756" w:rsidRDefault="000F4756" w14:paraId="07F20E6C" w14:textId="77777777">
      <w:pPr>
        <w:pStyle w:val="Corpsdetexte"/>
      </w:pPr>
    </w:p>
    <w:p w:rsidR="3FE0B0E4" w:rsidP="3FE0B0E4" w:rsidRDefault="3FE0B0E4" w14:paraId="1EBD73D2" w14:textId="25E111F3">
      <w:pPr>
        <w:pStyle w:val="Corpsdetexte"/>
        <w:numPr>
          <w:ilvl w:val="0"/>
          <w:numId w:val="5"/>
        </w:numPr>
        <w:rPr>
          <w:noProof w:val="0"/>
          <w:lang w:val="fr-FR"/>
        </w:rPr>
      </w:pPr>
      <w:r w:rsidR="3FE0B0E4">
        <w:rPr/>
        <w:t>privée</w:t>
      </w:r>
      <w:r w:rsidR="3FE0B0E4">
        <w:rPr/>
        <w:t xml:space="preserve"> : </w:t>
      </w:r>
      <w:r>
        <w:tab/>
      </w:r>
      <w:r w:rsidRPr="3FE0B0E4" w:rsidR="3FE0B0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209ijvfwer0df92jd</w:t>
      </w:r>
    </w:p>
    <w:p w:rsidR="000F4756" w:rsidRDefault="000F4756" w14:paraId="2058FE04" w14:textId="77777777">
      <w:pPr>
        <w:pStyle w:val="Question"/>
        <w:numPr>
          <w:ilvl w:val="0"/>
          <w:numId w:val="0"/>
        </w:numPr>
      </w:pPr>
    </w:p>
    <w:p w:rsidR="000F4756" w:rsidRDefault="0076149D" w14:paraId="1115B1CD" w14:textId="653FA72A">
      <w:pPr>
        <w:pStyle w:val="Question"/>
        <w:numPr>
          <w:ilvl w:val="0"/>
          <w:numId w:val="4"/>
        </w:numPr>
        <w:ind w:left="0" w:firstLine="0"/>
        <w:rPr/>
      </w:pPr>
      <w:r w:rsidR="3FE0B0E4">
        <w:rPr/>
        <w:t xml:space="preserve">A quoi correspondent les OID suivants : </w:t>
      </w:r>
    </w:p>
    <w:p w:rsidR="000F4756" w:rsidRDefault="0076149D" w14:paraId="0852D0DB" w14:textId="77777777">
      <w:pPr>
        <w:pStyle w:val="Question"/>
        <w:numPr>
          <w:ilvl w:val="0"/>
          <w:numId w:val="6"/>
        </w:numPr>
        <w:rPr>
          <w:szCs w:val="44"/>
        </w:rPr>
      </w:pPr>
      <w:r>
        <w:t>SNMPv2-</w:t>
      </w:r>
      <w:proofErr w:type="gramStart"/>
      <w:r>
        <w:t>MIB::</w:t>
      </w:r>
      <w:proofErr w:type="gramEnd"/>
      <w:r>
        <w:t>sysDescr.0 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0F4756" w:rsidTr="3FE0B0E4" w14:paraId="175E1DCB" w14:textId="77777777">
        <w:trPr>
          <w:trHeight w:val="572"/>
        </w:trPr>
        <w:tc>
          <w:tcPr>
            <w:tcW w:w="9638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  <w:vAlign w:val="bottom"/>
          </w:tcPr>
          <w:p w:rsidR="000F4756" w:rsidP="3FE0B0E4" w:rsidRDefault="0076149D" w14:paraId="6C230AB1" w14:textId="6DC1A71A">
            <w:pPr>
              <w:pStyle w:val="Normal"/>
              <w:bidi w:val="0"/>
              <w:spacing w:before="0" w:beforeAutospacing="off" w:after="313" w:afterAutospacing="off" w:line="257" w:lineRule="auto"/>
              <w:ind w:left="0" w:right="0"/>
              <w:jc w:val="left"/>
              <w:rPr>
                <w:rFonts w:ascii="Arial" w:hAnsi="Arial" w:eastAsia="Arial" w:cs="Arial"/>
                <w:i w:val="1"/>
                <w:iCs w:val="1"/>
                <w:color w:val="202122"/>
                <w:sz w:val="21"/>
                <w:szCs w:val="21"/>
              </w:rPr>
            </w:pPr>
            <w:r w:rsidRPr="3FE0B0E4" w:rsidR="3FE0B0E4">
              <w:rPr>
                <w:rFonts w:ascii="Arial" w:hAnsi="Arial" w:eastAsia="Arial" w:cs="Arial"/>
                <w:i w:val="1"/>
                <w:iCs w:val="1"/>
                <w:noProof w:val="0"/>
                <w:color w:val="202122"/>
                <w:sz w:val="21"/>
                <w:szCs w:val="21"/>
                <w:lang w:val="fr-FR"/>
              </w:rPr>
              <w:t>1.3.6.1.2.1.1.1</w:t>
            </w:r>
          </w:p>
        </w:tc>
      </w:tr>
    </w:tbl>
    <w:p w:rsidR="000F4756" w:rsidRDefault="0076149D" w14:paraId="10A9A108" w14:textId="77777777">
      <w:pPr>
        <w:pStyle w:val="Question"/>
        <w:numPr>
          <w:ilvl w:val="0"/>
          <w:numId w:val="7"/>
        </w:numPr>
        <w:rPr>
          <w:szCs w:val="44"/>
        </w:rPr>
      </w:pPr>
      <w:r>
        <w:t>SNMPv2-</w:t>
      </w:r>
      <w:proofErr w:type="gramStart"/>
      <w:r>
        <w:t>MIB::</w:t>
      </w:r>
      <w:proofErr w:type="gramEnd"/>
      <w:r>
        <w:t>sysContact.0 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0F4756" w:rsidTr="3FE0B0E4" w14:paraId="715B011F" w14:textId="77777777">
        <w:tc>
          <w:tcPr>
            <w:tcW w:w="9638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0F4756" w:rsidP="3FE0B0E4" w:rsidRDefault="0076149D" w14:paraId="569370CB" w14:textId="652CD52E">
            <w:pPr>
              <w:pStyle w:val="Normal"/>
              <w:bidi w:val="0"/>
              <w:spacing w:before="0" w:beforeAutospacing="off" w:after="313" w:afterAutospacing="off" w:line="257" w:lineRule="auto"/>
              <w:ind w:left="0" w:right="0"/>
              <w:jc w:val="left"/>
              <w:rPr>
                <w:rFonts w:ascii="Arial" w:hAnsi="Arial" w:eastAsia="Arial" w:cs="Arial"/>
                <w:i w:val="1"/>
                <w:iCs w:val="1"/>
                <w:color w:val="202122"/>
                <w:sz w:val="21"/>
                <w:szCs w:val="21"/>
              </w:rPr>
            </w:pPr>
            <w:r w:rsidRPr="3FE0B0E4" w:rsidR="3FE0B0E4">
              <w:rPr>
                <w:rFonts w:ascii="Arial" w:hAnsi="Arial" w:eastAsia="Arial" w:cs="Arial"/>
                <w:i w:val="1"/>
                <w:iCs w:val="1"/>
                <w:noProof w:val="0"/>
                <w:color w:val="202122"/>
                <w:sz w:val="21"/>
                <w:szCs w:val="21"/>
                <w:lang w:val="fr-FR"/>
              </w:rPr>
              <w:t>1.3.6.1.2.1.1.4</w:t>
            </w:r>
          </w:p>
        </w:tc>
      </w:tr>
    </w:tbl>
    <w:p w:rsidR="000F4756" w:rsidRDefault="0076149D" w14:paraId="4B46F93F" w14:textId="77777777">
      <w:pPr>
        <w:pStyle w:val="Question"/>
        <w:numPr>
          <w:ilvl w:val="0"/>
          <w:numId w:val="8"/>
        </w:numPr>
        <w:rPr>
          <w:szCs w:val="44"/>
        </w:rPr>
      </w:pPr>
      <w:r>
        <w:t>SNMPv2-</w:t>
      </w:r>
      <w:proofErr w:type="gramStart"/>
      <w:r>
        <w:t>MIB::</w:t>
      </w:r>
      <w:proofErr w:type="gramEnd"/>
      <w:r>
        <w:t>sysName.0 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0F4756" w:rsidTr="3FE0B0E4" w14:paraId="0B5B76C2" w14:textId="77777777">
        <w:tc>
          <w:tcPr>
            <w:tcW w:w="9638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0F4756" w:rsidP="3FE0B0E4" w:rsidRDefault="0076149D" w14:paraId="7CD4D0CE" w14:textId="6E7A8D1D">
            <w:pPr>
              <w:pStyle w:val="Normal"/>
              <w:bidi w:val="0"/>
              <w:spacing w:before="0" w:beforeAutospacing="off" w:after="313" w:afterAutospacing="off" w:line="257" w:lineRule="auto"/>
              <w:ind w:left="0" w:right="0"/>
              <w:jc w:val="left"/>
              <w:rPr>
                <w:rFonts w:ascii="Arial" w:hAnsi="Arial" w:eastAsia="Arial" w:cs="Arial"/>
                <w:i w:val="1"/>
                <w:iCs w:val="1"/>
                <w:color w:val="auto"/>
                <w:sz w:val="21"/>
                <w:szCs w:val="21"/>
              </w:rPr>
            </w:pPr>
            <w:r w:rsidRPr="3FE0B0E4" w:rsidR="3FE0B0E4"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1"/>
                <w:szCs w:val="21"/>
                <w:lang w:val="fr-FR"/>
              </w:rPr>
              <w:t>1.3.6.1.2.1.1.5</w:t>
            </w:r>
          </w:p>
        </w:tc>
      </w:tr>
    </w:tbl>
    <w:p w:rsidR="000F4756" w:rsidRDefault="0076149D" w14:paraId="4EE7B722" w14:textId="77777777">
      <w:pPr>
        <w:pStyle w:val="Titre1"/>
      </w:pPr>
      <w:r>
        <w:t>Configuration de PHP</w:t>
      </w:r>
    </w:p>
    <w:p w:rsidR="000F4756" w:rsidRDefault="0076149D" w14:paraId="2A697835" w14:textId="77777777">
      <w:pPr>
        <w:pStyle w:val="Question"/>
        <w:numPr>
          <w:ilvl w:val="0"/>
          <w:numId w:val="9"/>
        </w:numPr>
        <w:ind w:left="0" w:firstLine="0"/>
        <w:rPr>
          <w:szCs w:val="44"/>
        </w:rPr>
      </w:pPr>
      <w:r>
        <w:t xml:space="preserve">Quel paquetage(s) faut-il installer pour pouvoir utiliser SNMP avec PHP ?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0F4756" w:rsidTr="3FE0B0E4" w14:paraId="37364346" w14:textId="77777777">
        <w:tc>
          <w:tcPr>
            <w:tcW w:w="9638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0F4756" w:rsidP="3FE0B0E4" w:rsidRDefault="0076149D" w14:paraId="2B354F77" w14:textId="623E583D">
            <w:pPr>
              <w:pStyle w:val="Normal"/>
              <w:bidi w:val="0"/>
              <w:spacing w:before="0" w:beforeAutospacing="off" w:after="313" w:afterAutospacing="off" w:line="257" w:lineRule="auto"/>
              <w:ind w:left="0" w:right="0"/>
              <w:jc w:val="left"/>
              <w:rPr>
                <w:rFonts w:ascii="Arial" w:hAnsi="Arial" w:eastAsia="Arial" w:cs="Arial"/>
                <w:i w:val="1"/>
                <w:iCs w:val="1"/>
                <w:noProof w:val="0"/>
                <w:color w:val="202122"/>
                <w:sz w:val="21"/>
                <w:szCs w:val="21"/>
                <w:lang w:val="fr-FR"/>
              </w:rPr>
            </w:pPr>
            <w:r w:rsidRPr="3FE0B0E4" w:rsidR="3FE0B0E4">
              <w:rPr>
                <w:rFonts w:ascii="Arial" w:hAnsi="Arial" w:eastAsia="Arial" w:cs="Arial"/>
                <w:i w:val="1"/>
                <w:iCs w:val="1"/>
                <w:noProof w:val="0"/>
                <w:color w:val="202122"/>
                <w:sz w:val="21"/>
                <w:szCs w:val="21"/>
                <w:lang w:val="fr-FR"/>
              </w:rPr>
              <w:t>php-snmp</w:t>
            </w:r>
          </w:p>
        </w:tc>
      </w:tr>
    </w:tbl>
    <w:p w:rsidR="000F4756" w:rsidRDefault="0076149D" w14:paraId="37BFB35D" w14:textId="77777777">
      <w:pPr>
        <w:pStyle w:val="Question"/>
        <w:numPr>
          <w:ilvl w:val="0"/>
          <w:numId w:val="9"/>
        </w:numPr>
        <w:ind w:left="0" w:firstLine="0"/>
        <w:rPr>
          <w:szCs w:val="44"/>
        </w:rPr>
      </w:pPr>
      <w:r>
        <w:t>Est-ce que les fonctions sont les même pour les différentes version</w:t>
      </w:r>
      <w:r w:rsidR="00E93349">
        <w:t>s</w:t>
      </w:r>
      <w:r>
        <w:t xml:space="preserve"> de SNMP ?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0F4756" w:rsidTr="3FE0B0E4" w14:paraId="482C729D" w14:textId="77777777">
        <w:tc>
          <w:tcPr>
            <w:tcW w:w="9638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0F4756" w:rsidP="3FE0B0E4" w:rsidRDefault="0076149D" w14:paraId="2339BFE4" w14:textId="40DA8DC8">
            <w:pPr>
              <w:pStyle w:val="Contenudetableau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1"/>
                <w:szCs w:val="21"/>
                <w:lang w:val="fr-FR"/>
              </w:rPr>
            </w:pPr>
            <w:r w:rsidRPr="3FE0B0E4" w:rsidR="3FE0B0E4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1"/>
                <w:szCs w:val="21"/>
                <w:lang w:val="fr-FR"/>
              </w:rPr>
              <w:t xml:space="preserve">SNMPv1 : pas </w:t>
            </w:r>
            <w:r w:rsidRPr="3FE0B0E4" w:rsidR="3FE0B0E4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1"/>
                <w:szCs w:val="21"/>
                <w:lang w:val="fr-FR"/>
              </w:rPr>
              <w:t>bein</w:t>
            </w:r>
            <w:r w:rsidRPr="3FE0B0E4" w:rsidR="3FE0B0E4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1"/>
                <w:szCs w:val="21"/>
                <w:lang w:val="fr-FR"/>
              </w:rPr>
              <w:t xml:space="preserve"> : faible performance, sécurité </w:t>
            </w:r>
            <w:r w:rsidRPr="3FE0B0E4" w:rsidR="3FE0B0E4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1"/>
                <w:szCs w:val="21"/>
                <w:lang w:val="fr-FR"/>
              </w:rPr>
              <w:t>laxite</w:t>
            </w:r>
            <w:r w:rsidRPr="3FE0B0E4" w:rsidR="3FE0B0E4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1"/>
                <w:szCs w:val="21"/>
                <w:lang w:val="fr-FR"/>
              </w:rPr>
              <w:t>, manque de hiarachie</w:t>
            </w:r>
          </w:p>
          <w:p w:rsidR="000F4756" w:rsidP="3FE0B0E4" w:rsidRDefault="0076149D" w14:paraId="6F865A9B" w14:textId="5145FBD9">
            <w:pPr>
              <w:pStyle w:val="Contenudetableau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1"/>
                <w:szCs w:val="21"/>
                <w:lang w:val="fr-FR"/>
              </w:rPr>
            </w:pPr>
            <w:r w:rsidRPr="3FE0B0E4" w:rsidR="3FE0B0E4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1"/>
                <w:szCs w:val="21"/>
                <w:lang w:val="fr-FR"/>
              </w:rPr>
              <w:t xml:space="preserve">SNMPv2 : </w:t>
            </w:r>
            <w:r w:rsidRPr="3FE0B0E4" w:rsidR="3FE0B0E4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1"/>
                <w:szCs w:val="21"/>
                <w:lang w:val="fr-FR"/>
              </w:rPr>
              <w:t>beaucoup</w:t>
            </w:r>
            <w:r w:rsidRPr="3FE0B0E4" w:rsidR="3FE0B0E4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1"/>
                <w:szCs w:val="21"/>
                <w:lang w:val="fr-FR"/>
              </w:rPr>
              <w:t xml:space="preserve"> mieux</w:t>
            </w:r>
          </w:p>
          <w:p w:rsidR="000F4756" w:rsidP="3FE0B0E4" w:rsidRDefault="0076149D" w14:paraId="5050D5F2" w14:textId="34C44C08">
            <w:pPr>
              <w:pStyle w:val="Contenudetableau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1"/>
                <w:szCs w:val="21"/>
                <w:lang w:val="fr-FR"/>
              </w:rPr>
            </w:pPr>
            <w:r w:rsidRPr="3FE0B0E4" w:rsidR="3FE0B0E4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1"/>
                <w:szCs w:val="21"/>
                <w:lang w:val="fr-FR"/>
              </w:rPr>
              <w:t xml:space="preserve">SNMPv3 : </w:t>
            </w:r>
            <w:r w:rsidRPr="3FE0B0E4" w:rsidR="3FE0B0E4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1"/>
                <w:szCs w:val="21"/>
                <w:lang w:val="fr-FR"/>
              </w:rPr>
              <w:t>tres</w:t>
            </w:r>
            <w:r w:rsidRPr="3FE0B0E4" w:rsidR="3FE0B0E4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1"/>
                <w:szCs w:val="21"/>
                <w:lang w:val="fr-FR"/>
              </w:rPr>
              <w:t xml:space="preserve"> sécuriser, peu de performance</w:t>
            </w:r>
          </w:p>
        </w:tc>
      </w:tr>
    </w:tbl>
    <w:p w:rsidR="000F4756" w:rsidRDefault="000F4756" w14:paraId="6C35D8BC" w14:textId="77777777">
      <w:pPr>
        <w:pStyle w:val="Question"/>
        <w:numPr>
          <w:ilvl w:val="0"/>
          <w:numId w:val="0"/>
        </w:numPr>
      </w:pPr>
    </w:p>
    <w:p w:rsidR="000F4756" w:rsidRDefault="0076149D" w14:paraId="68C88D1F" w14:textId="77777777">
      <w:pPr>
        <w:pStyle w:val="Question"/>
        <w:pageBreakBefore/>
        <w:numPr>
          <w:ilvl w:val="0"/>
          <w:numId w:val="9"/>
        </w:numPr>
        <w:ind w:left="0" w:firstLine="0"/>
        <w:rPr>
          <w:szCs w:val="44"/>
        </w:rPr>
      </w:pPr>
      <w:r>
        <w:t xml:space="preserve">Écrivez un programme qui permet de lister les différents OID disponible sur une machine ?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0F4756" w:rsidTr="3FE0B0E4" w14:paraId="1282075C" w14:textId="77777777">
        <w:trPr>
          <w:trHeight w:val="300"/>
        </w:trPr>
        <w:tc>
          <w:tcPr>
            <w:tcW w:w="9638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0F4756" w:rsidP="3FE0B0E4" w:rsidRDefault="0076149D" w14:paraId="30BB37F3" w14:textId="22FE2146">
            <w:pPr>
              <w:bidi w:val="0"/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&lt;?php</w:t>
            </w:r>
          </w:p>
          <w:p w:rsidR="000F4756" w:rsidP="3FE0B0E4" w:rsidRDefault="0076149D" w14:paraId="723548F8" w14:textId="2FA09266">
            <w:pPr>
              <w:pStyle w:val="Normal"/>
              <w:bidi w:val="0"/>
              <w:spacing w:after="160" w:afterAutospacing="off"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$host = “127.0.0.1”;</w:t>
            </w:r>
          </w:p>
          <w:p w:rsidR="000F4756" w:rsidP="3FE0B0E4" w:rsidRDefault="0076149D" w14:paraId="0A7B3D9D" w14:textId="52352945">
            <w:pPr>
              <w:pStyle w:val="Normal"/>
              <w:bidi w:val="0"/>
              <w:spacing w:after="160" w:afterAutospacing="off"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$com = “200dgsdgdgs”;</w:t>
            </w:r>
          </w:p>
          <w:p w:rsidR="000F4756" w:rsidP="3FE0B0E4" w:rsidRDefault="0076149D" w14:paraId="53BE9664" w14:textId="2ADA7C16">
            <w:pPr>
              <w:pStyle w:val="Normal"/>
              <w:bidi w:val="0"/>
              <w:spacing w:after="160" w:afterAutospacing="off"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$</w:t>
            </w: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oid</w:t>
            </w: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= “1.3.6.1.2.1.2.2.1.2”;</w:t>
            </w:r>
          </w:p>
          <w:p w:rsidR="000F4756" w:rsidP="3FE0B0E4" w:rsidRDefault="0076149D" w14:paraId="41078E22" w14:textId="30CD3B18">
            <w:pPr>
              <w:pStyle w:val="Normal"/>
              <w:bidi w:val="0"/>
              <w:spacing w:after="160" w:afterAutospacing="off"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  <w:p w:rsidR="000F4756" w:rsidP="3FE0B0E4" w:rsidRDefault="0076149D" w14:paraId="2D5F70D2" w14:textId="7C87928C">
            <w:pPr>
              <w:pStyle w:val="Normal"/>
              <w:bidi w:val="0"/>
              <w:spacing w:after="160" w:afterAutospacing="off"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$</w:t>
            </w: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result</w:t>
            </w: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= snmp2_</w:t>
            </w: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get(</w:t>
            </w: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$host, $com, $</w:t>
            </w: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oid</w:t>
            </w: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);</w:t>
            </w:r>
          </w:p>
          <w:p w:rsidR="000F4756" w:rsidP="3FE0B0E4" w:rsidRDefault="0076149D" w14:paraId="3ABE0E63" w14:textId="4EC9CCC1">
            <w:pPr>
              <w:pStyle w:val="Normal"/>
              <w:bidi w:val="0"/>
              <w:spacing w:after="160" w:afterAutospacing="off"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var_dump($result</w:t>
            </w: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);</w:t>
            </w:r>
          </w:p>
          <w:p w:rsidR="000F4756" w:rsidP="3FE0B0E4" w:rsidRDefault="0076149D" w14:paraId="70DABC98" w14:textId="6F17DFAA">
            <w:pPr>
              <w:pStyle w:val="Normal"/>
              <w:bidi w:val="0"/>
              <w:spacing w:after="160" w:afterAutospacing="off"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</w:tr>
    </w:tbl>
    <w:p w:rsidR="000F4756" w:rsidRDefault="0076149D" w14:paraId="21611CE1" w14:textId="77777777">
      <w:pPr>
        <w:pStyle w:val="Question"/>
        <w:numPr>
          <w:ilvl w:val="0"/>
          <w:numId w:val="9"/>
        </w:numPr>
        <w:ind w:left="0" w:firstLine="0"/>
        <w:rPr>
          <w:szCs w:val="44"/>
        </w:rPr>
      </w:pPr>
      <w:r>
        <w:t xml:space="preserve">De quelles informations avez-vous besoin pour faire fonctionner votre programme ?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0F4756" w:rsidTr="3FE0B0E4" w14:paraId="2D765FD9" w14:textId="77777777">
        <w:tc>
          <w:tcPr>
            <w:tcW w:w="9638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0F4756" w:rsidP="3FE0B0E4" w:rsidRDefault="0076149D" w14:paraId="259DB004" w14:textId="4FA638F8">
            <w:pPr>
              <w:pStyle w:val="Normal"/>
              <w:bidi w:val="0"/>
              <w:spacing w:before="0" w:beforeAutospacing="off" w:after="16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FE0B0E4" w:rsidR="3FE0B0E4">
              <w:rPr>
                <w:rFonts w:ascii="Calibri" w:hAnsi="Calibri" w:eastAsia="Calibri" w:cs="Calibri"/>
                <w:sz w:val="22"/>
                <w:szCs w:val="22"/>
              </w:rPr>
              <w:t>Adresse IP, le mot de passe et OID de départ</w:t>
            </w:r>
          </w:p>
        </w:tc>
      </w:tr>
    </w:tbl>
    <w:p w:rsidR="000F4756" w:rsidRDefault="0076149D" w14:paraId="3147CBDE" w14:textId="77777777">
      <w:pPr>
        <w:pStyle w:val="Question"/>
        <w:numPr>
          <w:ilvl w:val="0"/>
          <w:numId w:val="9"/>
        </w:numPr>
        <w:ind w:left="0" w:firstLine="0"/>
        <w:rPr>
          <w:szCs w:val="44"/>
        </w:rPr>
      </w:pPr>
      <w:r>
        <w:t xml:space="preserve">Modifier votre programme pour qu'il soit utilisable en ligne de commandes ?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0F4756" w:rsidTr="3FE0B0E4" w14:paraId="7A2A5ABC" w14:textId="77777777">
        <w:tc>
          <w:tcPr>
            <w:tcW w:w="9638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0F4756" w:rsidP="3FE0B0E4" w:rsidRDefault="0076149D" w14:paraId="3F46007F" w14:textId="5E9CEE7B">
            <w:pPr>
              <w:pStyle w:val="Normal"/>
              <w:bidi w:val="0"/>
              <w:spacing w:after="160" w:afterAutospacing="off" w:line="257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#!/usr/bin/php</w:t>
            </w:r>
          </w:p>
          <w:p w:rsidR="000F4756" w:rsidP="3FE0B0E4" w:rsidRDefault="0076149D" w14:paraId="739588B1" w14:textId="04D0DB28">
            <w:pPr>
              <w:bidi w:val="0"/>
              <w:spacing w:after="160" w:afterAutospacing="off" w:line="257" w:lineRule="auto"/>
              <w:jc w:val="left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&lt;?php</w:t>
            </w:r>
          </w:p>
          <w:p w:rsidR="000F4756" w:rsidP="3FE0B0E4" w:rsidRDefault="0076149D" w14:paraId="5533A98C" w14:textId="3A8E04B1">
            <w:pPr>
              <w:bidi w:val="0"/>
              <w:spacing w:after="160" w:afterAutospacing="off" w:line="257" w:lineRule="auto"/>
              <w:jc w:val="left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// Vérification des arguments en ligne de commande</w:t>
            </w:r>
          </w:p>
          <w:p w:rsidR="000F4756" w:rsidP="3FE0B0E4" w:rsidRDefault="0076149D" w14:paraId="7A147EA7" w14:textId="765584BE">
            <w:pPr>
              <w:bidi w:val="0"/>
              <w:spacing w:after="160" w:afterAutospacing="off" w:line="257" w:lineRule="auto"/>
              <w:jc w:val="left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$options = getopt("h:c:s:e:");</w:t>
            </w:r>
          </w:p>
          <w:p w:rsidR="000F4756" w:rsidP="3FE0B0E4" w:rsidRDefault="0076149D" w14:paraId="18872CD5" w14:textId="283ED597">
            <w:pPr>
              <w:bidi w:val="0"/>
              <w:spacing w:after="160" w:afterAutospacing="off" w:line="257" w:lineRule="auto"/>
              <w:jc w:val="left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if (empty($options['h']) || empty($options['c']) || empty($options['s']) || empty($options['e'])) {</w:t>
            </w:r>
          </w:p>
          <w:p w:rsidR="000F4756" w:rsidP="3FE0B0E4" w:rsidRDefault="0076149D" w14:paraId="451646FF" w14:textId="446628FD">
            <w:pPr>
              <w:bidi w:val="0"/>
              <w:spacing w:after="160" w:afterAutospacing="off" w:line="257" w:lineRule="auto"/>
              <w:jc w:val="left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   echo "Utilisation: snmpwalk_cli.php -h &lt;adresse_ip&gt; -c &lt;communaute&gt; -s &lt;start_oid&gt; -e &lt;end_oid&gt;\n";</w:t>
            </w:r>
          </w:p>
          <w:p w:rsidR="000F4756" w:rsidP="3FE0B0E4" w:rsidRDefault="0076149D" w14:paraId="20F17660" w14:textId="139C9E09">
            <w:pPr>
              <w:bidi w:val="0"/>
              <w:spacing w:after="160" w:afterAutospacing="off" w:line="257" w:lineRule="auto"/>
              <w:jc w:val="left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   exit(1);</w:t>
            </w:r>
          </w:p>
          <w:p w:rsidR="000F4756" w:rsidP="3FE0B0E4" w:rsidRDefault="0076149D" w14:paraId="2D25D198" w14:textId="71AAC603">
            <w:pPr>
              <w:bidi w:val="0"/>
              <w:spacing w:after="160" w:afterAutospacing="off" w:line="257" w:lineRule="auto"/>
              <w:jc w:val="left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}</w:t>
            </w:r>
          </w:p>
          <w:p w:rsidR="000F4756" w:rsidP="3FE0B0E4" w:rsidRDefault="0076149D" w14:paraId="0BFF1485" w14:textId="24CC320F">
            <w:pPr>
              <w:bidi w:val="0"/>
              <w:spacing w:after="160" w:afterAutospacing="off" w:line="257" w:lineRule="auto"/>
              <w:jc w:val="left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</w:p>
          <w:p w:rsidR="000F4756" w:rsidP="3FE0B0E4" w:rsidRDefault="0076149D" w14:paraId="2C1853CE" w14:textId="355EB945">
            <w:pPr>
              <w:bidi w:val="0"/>
              <w:spacing w:after="160" w:afterAutospacing="off" w:line="257" w:lineRule="auto"/>
              <w:jc w:val="left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// Paramètres de l'agent SNMP</w:t>
            </w:r>
          </w:p>
          <w:p w:rsidR="000F4756" w:rsidP="3FE0B0E4" w:rsidRDefault="0076149D" w14:paraId="5A5A4BAE" w14:textId="0CE880A4">
            <w:pPr>
              <w:bidi w:val="0"/>
              <w:spacing w:after="160" w:afterAutospacing="off" w:line="257" w:lineRule="auto"/>
              <w:jc w:val="left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$hostname = $options['h'];</w:t>
            </w:r>
          </w:p>
          <w:p w:rsidR="000F4756" w:rsidP="3FE0B0E4" w:rsidRDefault="0076149D" w14:paraId="65B054E0" w14:textId="5E1272C6">
            <w:pPr>
              <w:bidi w:val="0"/>
              <w:spacing w:after="160" w:afterAutospacing="off" w:line="257" w:lineRule="auto"/>
              <w:jc w:val="left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$community = $options['c'];</w:t>
            </w:r>
          </w:p>
          <w:p w:rsidR="000F4756" w:rsidP="3FE0B0E4" w:rsidRDefault="0076149D" w14:paraId="06E15F2C" w14:textId="203D3CB4">
            <w:pPr>
              <w:bidi w:val="0"/>
              <w:spacing w:after="160" w:afterAutospacing="off" w:line="257" w:lineRule="auto"/>
              <w:jc w:val="left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</w:p>
          <w:p w:rsidR="000F4756" w:rsidP="3FE0B0E4" w:rsidRDefault="0076149D" w14:paraId="6AD157CD" w14:textId="54D0F822">
            <w:pPr>
              <w:bidi w:val="0"/>
              <w:spacing w:after="160" w:afterAutospacing="off" w:line="257" w:lineRule="auto"/>
              <w:jc w:val="left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// Création de la session SNMP</w:t>
            </w:r>
          </w:p>
          <w:p w:rsidR="000F4756" w:rsidP="3FE0B0E4" w:rsidRDefault="0076149D" w14:paraId="4FA85813" w14:textId="13848FCF">
            <w:pPr>
              <w:bidi w:val="0"/>
              <w:spacing w:after="160" w:afterAutospacing="off" w:line="257" w:lineRule="auto"/>
              <w:jc w:val="left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$session = new SNMP(SNMP::VERSION_2C, $hostname, $community);</w:t>
            </w:r>
          </w:p>
          <w:p w:rsidR="000F4756" w:rsidP="3FE0B0E4" w:rsidRDefault="0076149D" w14:paraId="791FF77D" w14:textId="40CD8F28">
            <w:pPr>
              <w:bidi w:val="0"/>
              <w:spacing w:after="160" w:afterAutospacing="off" w:line="257" w:lineRule="auto"/>
              <w:jc w:val="left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</w:p>
          <w:p w:rsidR="000F4756" w:rsidP="3FE0B0E4" w:rsidRDefault="0076149D" w14:paraId="4FF1C0CD" w14:textId="48C478A2">
            <w:pPr>
              <w:bidi w:val="0"/>
              <w:spacing w:after="160" w:afterAutospacing="off" w:line="257" w:lineRule="auto"/>
              <w:jc w:val="left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if (!$session) {</w:t>
            </w:r>
          </w:p>
          <w:p w:rsidR="000F4756" w:rsidP="3FE0B0E4" w:rsidRDefault="0076149D" w14:paraId="05CDFF48" w14:textId="4E47A7B0">
            <w:pPr>
              <w:bidi w:val="0"/>
              <w:spacing w:after="160" w:afterAutospacing="off" w:line="257" w:lineRule="auto"/>
              <w:jc w:val="left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   die('Impossible d\'établir une connexion SNMP.');</w:t>
            </w:r>
          </w:p>
          <w:p w:rsidR="000F4756" w:rsidP="3FE0B0E4" w:rsidRDefault="0076149D" w14:paraId="70A85136" w14:textId="2D14B3B8">
            <w:pPr>
              <w:bidi w:val="0"/>
              <w:spacing w:after="160" w:afterAutospacing="off" w:line="257" w:lineRule="auto"/>
              <w:jc w:val="left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}</w:t>
            </w:r>
          </w:p>
          <w:p w:rsidR="000F4756" w:rsidP="3FE0B0E4" w:rsidRDefault="0076149D" w14:paraId="43160107" w14:textId="5DF74C84">
            <w:pPr>
              <w:bidi w:val="0"/>
              <w:spacing w:after="160" w:afterAutospacing="off" w:line="257" w:lineRule="auto"/>
              <w:jc w:val="left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</w:p>
          <w:p w:rsidR="000F4756" w:rsidP="3FE0B0E4" w:rsidRDefault="0076149D" w14:paraId="68D17933" w14:textId="4EA48C10">
            <w:pPr>
              <w:bidi w:val="0"/>
              <w:spacing w:after="160" w:afterAutospacing="off" w:line="257" w:lineRule="auto"/>
              <w:jc w:val="left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// OID de départ et OID de fin</w:t>
            </w:r>
          </w:p>
          <w:p w:rsidR="000F4756" w:rsidP="3FE0B0E4" w:rsidRDefault="0076149D" w14:paraId="64FC6EE5" w14:textId="62CFDC5E">
            <w:pPr>
              <w:bidi w:val="0"/>
              <w:spacing w:after="160" w:afterAutospacing="off" w:line="257" w:lineRule="auto"/>
              <w:jc w:val="left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$startOID = $options['s'];</w:t>
            </w:r>
          </w:p>
          <w:p w:rsidR="000F4756" w:rsidP="3FE0B0E4" w:rsidRDefault="0076149D" w14:paraId="2ECE7D80" w14:textId="02D9155D">
            <w:pPr>
              <w:bidi w:val="0"/>
              <w:spacing w:after="160" w:afterAutospacing="off" w:line="257" w:lineRule="auto"/>
              <w:jc w:val="left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$endOID = $options['e'];</w:t>
            </w:r>
          </w:p>
          <w:p w:rsidR="000F4756" w:rsidP="3FE0B0E4" w:rsidRDefault="0076149D" w14:paraId="1ECFB50C" w14:textId="0F9A9F27">
            <w:pPr>
              <w:bidi w:val="0"/>
              <w:spacing w:after="160" w:afterAutospacing="off" w:line="257" w:lineRule="auto"/>
              <w:jc w:val="left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</w:p>
          <w:p w:rsidR="000F4756" w:rsidP="3FE0B0E4" w:rsidRDefault="0076149D" w14:paraId="1E0CD414" w14:textId="5CD8EB71">
            <w:pPr>
              <w:bidi w:val="0"/>
              <w:spacing w:after="160" w:afterAutospacing="off" w:line="257" w:lineRule="auto"/>
              <w:jc w:val="left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// Effectuer une marche SNMP avec une boucle for</w:t>
            </w:r>
          </w:p>
          <w:p w:rsidR="000F4756" w:rsidP="3FE0B0E4" w:rsidRDefault="0076149D" w14:paraId="14965EC5" w14:textId="0FDC21C5">
            <w:pPr>
              <w:bidi w:val="0"/>
              <w:spacing w:after="160" w:afterAutospacing="off" w:line="257" w:lineRule="auto"/>
              <w:jc w:val="left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for ($oid = $startOID; $oid &lt;= $endOID; $oid++) {</w:t>
            </w:r>
          </w:p>
          <w:p w:rsidR="000F4756" w:rsidP="3FE0B0E4" w:rsidRDefault="0076149D" w14:paraId="0D0E95DC" w14:textId="2151360D">
            <w:pPr>
              <w:bidi w:val="0"/>
              <w:spacing w:after="160" w:afterAutospacing="off" w:line="257" w:lineRule="auto"/>
              <w:jc w:val="left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   $value = $session-&gt;get($oid);</w:t>
            </w:r>
          </w:p>
          <w:p w:rsidR="000F4756" w:rsidP="3FE0B0E4" w:rsidRDefault="0076149D" w14:paraId="19A99838" w14:textId="126F8013">
            <w:pPr>
              <w:bidi w:val="0"/>
              <w:spacing w:after="160" w:afterAutospacing="off" w:line="257" w:lineRule="auto"/>
              <w:jc w:val="left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   echo "OID : $oid =&gt; " . ($value !== false ? "Valeur : $value" : "Non trouvé") . "\n";</w:t>
            </w:r>
          </w:p>
          <w:p w:rsidR="000F4756" w:rsidP="3FE0B0E4" w:rsidRDefault="0076149D" w14:paraId="5DB12625" w14:textId="2C88F7DC">
            <w:pPr>
              <w:bidi w:val="0"/>
              <w:spacing w:after="160" w:afterAutospacing="off" w:line="257" w:lineRule="auto"/>
              <w:jc w:val="left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}</w:t>
            </w:r>
          </w:p>
          <w:p w:rsidR="000F4756" w:rsidP="3FE0B0E4" w:rsidRDefault="0076149D" w14:paraId="453E8D51" w14:textId="219F4543">
            <w:pPr>
              <w:bidi w:val="0"/>
              <w:spacing w:after="160" w:afterAutospacing="off" w:line="257" w:lineRule="auto"/>
              <w:jc w:val="left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</w:p>
          <w:p w:rsidR="000F4756" w:rsidP="3FE0B0E4" w:rsidRDefault="0076149D" w14:paraId="29E18002" w14:textId="0FBDC9E9">
            <w:pPr>
              <w:bidi w:val="0"/>
              <w:spacing w:after="160" w:afterAutospacing="off" w:line="257" w:lineRule="auto"/>
              <w:jc w:val="left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// Fermeture de la session SNMP</w:t>
            </w:r>
          </w:p>
          <w:p w:rsidR="000F4756" w:rsidP="3FE0B0E4" w:rsidRDefault="0076149D" w14:paraId="1B25080B" w14:textId="03FAFC34">
            <w:pPr>
              <w:bidi w:val="0"/>
              <w:spacing w:after="160" w:afterAutospacing="off" w:line="257" w:lineRule="auto"/>
              <w:jc w:val="left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$session-&gt;close();</w:t>
            </w:r>
          </w:p>
          <w:p w:rsidR="000F4756" w:rsidP="3FE0B0E4" w:rsidRDefault="0076149D" w14:paraId="4206071A" w14:textId="5F2DDB07">
            <w:pPr>
              <w:bidi w:val="0"/>
              <w:spacing w:after="160" w:afterAutospacing="off" w:line="257" w:lineRule="auto"/>
              <w:jc w:val="left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?&gt;</w:t>
            </w:r>
          </w:p>
          <w:p w:rsidR="000F4756" w:rsidP="3FE0B0E4" w:rsidRDefault="0076149D" w14:paraId="44119873" w14:textId="01A3C16B">
            <w:pPr>
              <w:pStyle w:val="Normal"/>
              <w:bidi w:val="0"/>
              <w:spacing w:before="0" w:beforeAutospacing="off" w:after="16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  <w:p w:rsidR="000F4756" w:rsidRDefault="0076149D" w14:paraId="2A64DACB" w14:textId="28B05ECC">
            <w:pPr>
              <w:pStyle w:val="Contenudetableau"/>
              <w:jc w:val="left"/>
            </w:pPr>
          </w:p>
        </w:tc>
      </w:tr>
    </w:tbl>
    <w:p w:rsidR="000F4756" w:rsidRDefault="0076149D" w14:paraId="45E7D8F4" w14:textId="77777777">
      <w:pPr>
        <w:pStyle w:val="Titre1"/>
        <w:rPr>
          <w:sz w:val="20"/>
          <w:szCs w:val="28"/>
        </w:rPr>
      </w:pPr>
      <w:r>
        <w:t>Apache</w:t>
      </w:r>
      <w:r>
        <w:t xml:space="preserve"> HTTPD</w:t>
      </w:r>
    </w:p>
    <w:p w:rsidR="000F4756" w:rsidRDefault="0076149D" w14:paraId="6A7AEFD1" w14:textId="77777777">
      <w:pPr>
        <w:pStyle w:val="Question"/>
        <w:rPr>
          <w:szCs w:val="44"/>
        </w:rPr>
      </w:pPr>
      <w:r>
        <w:t xml:space="preserve">Quel(s) paquetage(s) sont nécessaire pour faire fonctionner HTTPD et PHP ?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0F4756" w:rsidTr="3FE0B0E4" w14:paraId="373FCEFD" w14:textId="77777777">
        <w:tc>
          <w:tcPr>
            <w:tcW w:w="9638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0F4756" w:rsidP="3FE0B0E4" w:rsidRDefault="0076149D" w14:paraId="094F0357" w14:textId="79AC494D">
            <w:pPr>
              <w:spacing w:after="160" w:afterAutospacing="off"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Httpd</w:t>
            </w: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, </w:t>
            </w: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php,</w:t>
            </w: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php</w:t>
            </w: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-mod-</w:t>
            </w: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php</w:t>
            </w:r>
          </w:p>
        </w:tc>
      </w:tr>
    </w:tbl>
    <w:p w:rsidR="000F4756" w:rsidRDefault="0076149D" w14:paraId="25F48419" w14:textId="77777777">
      <w:pPr>
        <w:pStyle w:val="Question"/>
        <w:rPr>
          <w:szCs w:val="44"/>
        </w:rPr>
      </w:pPr>
      <w:r>
        <w:t xml:space="preserve">Quel est le répertoire de travail de HTTPD sur CentOS ?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0F4756" w:rsidTr="3FE0B0E4" w14:paraId="31267A39" w14:textId="77777777">
        <w:tc>
          <w:tcPr>
            <w:tcW w:w="9638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0F4756" w:rsidP="3FE0B0E4" w:rsidRDefault="0076149D" w14:paraId="307C71CC" w14:textId="4E16DF77">
            <w:pPr>
              <w:pStyle w:val="Normal"/>
              <w:bidi w:val="0"/>
              <w:spacing w:before="0" w:beforeAutospacing="off" w:after="16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/var/www/html</w:t>
            </w:r>
          </w:p>
        </w:tc>
      </w:tr>
    </w:tbl>
    <w:p w:rsidR="000F4756" w:rsidRDefault="0076149D" w14:paraId="2C2BB1C1" w14:textId="77777777">
      <w:pPr>
        <w:pStyle w:val="Question"/>
        <w:rPr>
          <w:szCs w:val="44"/>
        </w:rPr>
      </w:pPr>
      <w:r>
        <w:t xml:space="preserve">Écrire un script PHP qui affiche les informations de quelques OID dans une page HTML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0F4756" w:rsidTr="3FE0B0E4" w14:paraId="26C5C3CC" w14:textId="77777777">
        <w:tc>
          <w:tcPr>
            <w:tcW w:w="9638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0F4756" w:rsidP="3FE0B0E4" w:rsidRDefault="0076149D" w14:paraId="0C01002A" w14:textId="6DB88AD1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#!/usr/bin/php</w:t>
            </w:r>
          </w:p>
          <w:p w:rsidR="000F4756" w:rsidP="3FE0B0E4" w:rsidRDefault="0076149D" w14:paraId="0A8AD8DC" w14:textId="472236E7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&lt;?php</w:t>
            </w:r>
          </w:p>
          <w:p w:rsidR="000F4756" w:rsidP="3FE0B0E4" w:rsidRDefault="0076149D" w14:paraId="37212EAD" w14:textId="65B0D1BF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$options = getopt("h:c:s:e:");</w:t>
            </w:r>
          </w:p>
          <w:p w:rsidR="000F4756" w:rsidP="3FE0B0E4" w:rsidRDefault="0076149D" w14:paraId="7FD4B37B" w14:textId="118FE23B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if (empty($options['h']) || empty($options['c']) || empty($options['s']) || empty($options['e'])) {</w:t>
            </w:r>
          </w:p>
          <w:p w:rsidR="000F4756" w:rsidP="3FE0B0E4" w:rsidRDefault="0076149D" w14:paraId="640D125C" w14:textId="04E427C5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   echo "Utilisation: snmpwalk_cli.php -h &lt;adresse_ip&gt; -c &lt;communaute&gt; -s &lt;start_oid&gt; -e &lt;end_oid&gt;\n";</w:t>
            </w:r>
          </w:p>
          <w:p w:rsidR="000F4756" w:rsidP="3FE0B0E4" w:rsidRDefault="0076149D" w14:paraId="2FC646CF" w14:textId="2576656B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   exit(1);</w:t>
            </w:r>
          </w:p>
          <w:p w:rsidR="000F4756" w:rsidP="3FE0B0E4" w:rsidRDefault="0076149D" w14:paraId="1D05245A" w14:textId="458DCDFB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}</w:t>
            </w:r>
          </w:p>
          <w:p w:rsidR="000F4756" w:rsidP="3FE0B0E4" w:rsidRDefault="0076149D" w14:paraId="603172BA" w14:textId="187BE4D1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</w:p>
          <w:p w:rsidR="000F4756" w:rsidP="3FE0B0E4" w:rsidRDefault="0076149D" w14:paraId="06BA174B" w14:textId="7B4080D9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$hostname = $options['h'];</w:t>
            </w:r>
          </w:p>
          <w:p w:rsidR="000F4756" w:rsidP="3FE0B0E4" w:rsidRDefault="0076149D" w14:paraId="6A7E9289" w14:textId="6A16CB33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$community = $options['c'];</w:t>
            </w:r>
          </w:p>
          <w:p w:rsidR="000F4756" w:rsidP="3FE0B0E4" w:rsidRDefault="0076149D" w14:paraId="0420005D" w14:textId="477AF039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</w:p>
          <w:p w:rsidR="000F4756" w:rsidP="3FE0B0E4" w:rsidRDefault="0076149D" w14:paraId="778C2DE1" w14:textId="4CF4F452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$session = new SNMP(SNMP::VERSION_2C, $hostname, $community);</w:t>
            </w:r>
          </w:p>
          <w:p w:rsidR="000F4756" w:rsidP="3FE0B0E4" w:rsidRDefault="0076149D" w14:paraId="683D2833" w14:textId="73E76A9D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</w:p>
          <w:p w:rsidR="000F4756" w:rsidP="3FE0B0E4" w:rsidRDefault="0076149D" w14:paraId="0E3517F2" w14:textId="5B36A278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if (!$session) {</w:t>
            </w:r>
          </w:p>
          <w:p w:rsidR="000F4756" w:rsidP="3FE0B0E4" w:rsidRDefault="0076149D" w14:paraId="2E29D331" w14:textId="4ECD9916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   die('Impossible d\'établir une connexion SNMP.');</w:t>
            </w:r>
          </w:p>
          <w:p w:rsidR="000F4756" w:rsidP="3FE0B0E4" w:rsidRDefault="0076149D" w14:paraId="71E1812A" w14:textId="447836C6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}</w:t>
            </w:r>
          </w:p>
          <w:p w:rsidR="000F4756" w:rsidP="3FE0B0E4" w:rsidRDefault="0076149D" w14:paraId="3832A2F6" w14:textId="76595CBB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</w:p>
          <w:p w:rsidR="000F4756" w:rsidP="3FE0B0E4" w:rsidRDefault="0076149D" w14:paraId="6B6E49F8" w14:textId="515CFA0F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$startOID = $options['s'];</w:t>
            </w:r>
          </w:p>
          <w:p w:rsidR="000F4756" w:rsidP="3FE0B0E4" w:rsidRDefault="0076149D" w14:paraId="54FE6A3F" w14:textId="54352338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$endOID = $options['e'];</w:t>
            </w:r>
          </w:p>
          <w:p w:rsidR="000F4756" w:rsidP="3FE0B0E4" w:rsidRDefault="0076149D" w14:paraId="442FB846" w14:textId="177C093B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</w:p>
          <w:p w:rsidR="000F4756" w:rsidP="3FE0B0E4" w:rsidRDefault="0076149D" w14:paraId="4B14EC73" w14:textId="753E29F6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for ($oid = $startOID; $oid &lt;= $endOID; $oid++) {</w:t>
            </w:r>
          </w:p>
          <w:p w:rsidR="000F4756" w:rsidP="3FE0B0E4" w:rsidRDefault="0076149D" w14:paraId="71CDB7C5" w14:textId="544A2C74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   $value = $session-&gt;get($oid);</w:t>
            </w:r>
          </w:p>
          <w:p w:rsidR="000F4756" w:rsidP="3FE0B0E4" w:rsidRDefault="0076149D" w14:paraId="5333FC19" w14:textId="466A9259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   echo "OID : $oid =&gt; " . ($value !== false ? "Valeur : $value" : "Non trouvé") . "\n";</w:t>
            </w:r>
          </w:p>
          <w:p w:rsidR="000F4756" w:rsidP="3FE0B0E4" w:rsidRDefault="0076149D" w14:paraId="6B476235" w14:textId="025DCBE5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}</w:t>
            </w:r>
          </w:p>
          <w:p w:rsidR="000F4756" w:rsidP="3FE0B0E4" w:rsidRDefault="0076149D" w14:paraId="41A34AF4" w14:textId="1E50B3C4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</w:p>
          <w:p w:rsidR="000F4756" w:rsidP="3FE0B0E4" w:rsidRDefault="0076149D" w14:paraId="5A0FE154" w14:textId="6F911FF9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$session-&gt;close();</w:t>
            </w:r>
          </w:p>
          <w:p w:rsidR="000F4756" w:rsidP="3FE0B0E4" w:rsidRDefault="0076149D" w14:paraId="0176217B" w14:textId="74A91DAF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?&gt;</w:t>
            </w:r>
          </w:p>
          <w:p w:rsidR="000F4756" w:rsidP="3FE0B0E4" w:rsidRDefault="0076149D" w14:paraId="06026259" w14:textId="457C46FA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</w:p>
          <w:p w:rsidR="000F4756" w:rsidP="3FE0B0E4" w:rsidRDefault="0076149D" w14:paraId="311413BF" w14:textId="2B8047E4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&lt;?php</w:t>
            </w:r>
          </w:p>
          <w:p w:rsidR="000F4756" w:rsidP="3FE0B0E4" w:rsidRDefault="0076149D" w14:paraId="7CF0CEB6" w14:textId="4E78BA20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// Paramètres de l'agent SNMP</w:t>
            </w:r>
          </w:p>
          <w:p w:rsidR="000F4756" w:rsidP="3FE0B0E4" w:rsidRDefault="0076149D" w14:paraId="2B884B66" w14:textId="4ED7F975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$hostname = 'adresse_ip_ou_nom_d_hote_de_l_agent'; // Remplacez par l'adresse IP ou le nom d'hôte de votre agent SNMP</w:t>
            </w:r>
          </w:p>
          <w:p w:rsidR="000F4756" w:rsidP="3FE0B0E4" w:rsidRDefault="0076149D" w14:paraId="6955C330" w14:textId="19712C3D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$community = 'votre_communaute_snmp'; // Remplacez par la communauté SNMP appropriée</w:t>
            </w:r>
          </w:p>
          <w:p w:rsidR="000F4756" w:rsidP="3FE0B0E4" w:rsidRDefault="0076149D" w14:paraId="4B047E7D" w14:textId="6678F068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</w:p>
          <w:p w:rsidR="000F4756" w:rsidP="3FE0B0E4" w:rsidRDefault="0076149D" w14:paraId="44392030" w14:textId="53EA7799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// OIDs que vous souhaitez interroger</w:t>
            </w:r>
          </w:p>
          <w:p w:rsidR="000F4756" w:rsidP="3FE0B0E4" w:rsidRDefault="0076149D" w14:paraId="3F653CC4" w14:textId="23D2FED8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$oid1 = '1.3.6.1.2.1.1.1.0'; // Description système</w:t>
            </w:r>
          </w:p>
          <w:p w:rsidR="000F4756" w:rsidP="3FE0B0E4" w:rsidRDefault="0076149D" w14:paraId="13196A33" w14:textId="415A5AE3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$oid2 = '1.3.6.1.2.1.1.4.0'; // Adresse de contact système</w:t>
            </w:r>
          </w:p>
          <w:p w:rsidR="000F4756" w:rsidP="3FE0B0E4" w:rsidRDefault="0076149D" w14:paraId="136A14BC" w14:textId="1EF861E8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$oid3 = '1.3.6.1.2.1.1.5.0'; // Nom système</w:t>
            </w:r>
          </w:p>
          <w:p w:rsidR="000F4756" w:rsidP="3FE0B0E4" w:rsidRDefault="0076149D" w14:paraId="18E80735" w14:textId="46223D34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</w:p>
          <w:p w:rsidR="000F4756" w:rsidP="3FE0B0E4" w:rsidRDefault="0076149D" w14:paraId="25AAF8B7" w14:textId="1D7724B7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// Création de la session SNMP</w:t>
            </w:r>
          </w:p>
          <w:p w:rsidR="000F4756" w:rsidP="3FE0B0E4" w:rsidRDefault="0076149D" w14:paraId="6D83631F" w14:textId="414A3EE0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$session = new SNMP(SNMP::VERSION_2C, $hostname, $community);</w:t>
            </w:r>
          </w:p>
          <w:p w:rsidR="000F4756" w:rsidP="3FE0B0E4" w:rsidRDefault="0076149D" w14:paraId="42414E8E" w14:textId="51D5F793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</w:p>
          <w:p w:rsidR="000F4756" w:rsidP="3FE0B0E4" w:rsidRDefault="0076149D" w14:paraId="28EFABA6" w14:textId="52F4BEE9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if (!$session) {</w:t>
            </w:r>
          </w:p>
          <w:p w:rsidR="000F4756" w:rsidP="3FE0B0E4" w:rsidRDefault="0076149D" w14:paraId="3E2E0437" w14:textId="216A9BA6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   die('Impossible d\'établir une connexion SNMP.');</w:t>
            </w:r>
          </w:p>
          <w:p w:rsidR="000F4756" w:rsidP="3FE0B0E4" w:rsidRDefault="0076149D" w14:paraId="4F9912B1" w14:textId="5B9112B4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}</w:t>
            </w:r>
          </w:p>
          <w:p w:rsidR="000F4756" w:rsidP="3FE0B0E4" w:rsidRDefault="0076149D" w14:paraId="77B24449" w14:textId="5548D46C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</w:p>
          <w:p w:rsidR="000F4756" w:rsidP="3FE0B0E4" w:rsidRDefault="0076149D" w14:paraId="71BDCB3F" w14:textId="365E19CF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// Fonction pour récupérer la valeur d'une OID</w:t>
            </w:r>
          </w:p>
          <w:p w:rsidR="000F4756" w:rsidP="3FE0B0E4" w:rsidRDefault="0076149D" w14:paraId="03B250DF" w14:textId="36F9B290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function getOIDValue($session, $oid) {</w:t>
            </w:r>
          </w:p>
          <w:p w:rsidR="000F4756" w:rsidP="3FE0B0E4" w:rsidRDefault="0076149D" w14:paraId="706BB225" w14:textId="7947E1A1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   return $session-&gt;get($oid);</w:t>
            </w:r>
          </w:p>
          <w:p w:rsidR="000F4756" w:rsidP="3FE0B0E4" w:rsidRDefault="0076149D" w14:paraId="6FC99C68" w14:textId="107CC9E5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}</w:t>
            </w:r>
          </w:p>
          <w:p w:rsidR="000F4756" w:rsidP="3FE0B0E4" w:rsidRDefault="0076149D" w14:paraId="70C5A31B" w14:textId="3E3E83F4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</w:p>
          <w:p w:rsidR="000F4756" w:rsidP="3FE0B0E4" w:rsidRDefault="0076149D" w14:paraId="55BDC14D" w14:textId="7D44A8C6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// Récupération des valeurs des OIDs</w:t>
            </w:r>
          </w:p>
          <w:p w:rsidR="000F4756" w:rsidP="3FE0B0E4" w:rsidRDefault="0076149D" w14:paraId="4930413B" w14:textId="007FE6EE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$sysDescr = getOIDValue($session, $oid1);</w:t>
            </w:r>
          </w:p>
          <w:p w:rsidR="000F4756" w:rsidP="3FE0B0E4" w:rsidRDefault="0076149D" w14:paraId="6062404F" w14:textId="688BF79E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$sysContact = getOIDValue($session, $oid2);</w:t>
            </w:r>
          </w:p>
          <w:p w:rsidR="000F4756" w:rsidP="3FE0B0E4" w:rsidRDefault="0076149D" w14:paraId="5A7E5EB9" w14:textId="2B0C0A01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$sysName = getOIDValue($session, $oid3);</w:t>
            </w:r>
          </w:p>
          <w:p w:rsidR="000F4756" w:rsidP="3FE0B0E4" w:rsidRDefault="0076149D" w14:paraId="781F1688" w14:textId="3A708F1B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</w:p>
          <w:p w:rsidR="000F4756" w:rsidP="3FE0B0E4" w:rsidRDefault="0076149D" w14:paraId="133B08A1" w14:textId="3EC63542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// Fermeture de la session SNMP</w:t>
            </w:r>
          </w:p>
          <w:p w:rsidR="000F4756" w:rsidP="3FE0B0E4" w:rsidRDefault="0076149D" w14:paraId="70171B91" w14:textId="3BD04694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$session-&gt;close();</w:t>
            </w:r>
          </w:p>
          <w:p w:rsidR="000F4756" w:rsidP="3FE0B0E4" w:rsidRDefault="0076149D" w14:paraId="2B48243C" w14:textId="6622C004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?&gt;</w:t>
            </w:r>
          </w:p>
          <w:p w:rsidR="000F4756" w:rsidP="3FE0B0E4" w:rsidRDefault="0076149D" w14:paraId="26B6B3A2" w14:textId="0F57462A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</w:t>
            </w:r>
          </w:p>
          <w:p w:rsidR="000F4756" w:rsidP="3FE0B0E4" w:rsidRDefault="0076149D" w14:paraId="24DAB2AE" w14:textId="35D77D45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&lt;!DOCTYPE html&gt;</w:t>
            </w:r>
          </w:p>
          <w:p w:rsidR="000F4756" w:rsidP="3FE0B0E4" w:rsidRDefault="0076149D" w14:paraId="5A365C72" w14:textId="6AEAEDBF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&lt;html&gt;</w:t>
            </w:r>
          </w:p>
          <w:p w:rsidR="000F4756" w:rsidP="3FE0B0E4" w:rsidRDefault="0076149D" w14:paraId="5F2CC84F" w14:textId="5B497A59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&lt;head&gt;</w:t>
            </w:r>
          </w:p>
          <w:p w:rsidR="000F4756" w:rsidP="3FE0B0E4" w:rsidRDefault="0076149D" w14:paraId="3872BD5A" w14:textId="6BCFB73A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   &lt;title&gt;Informations SNMP&lt;/title&gt;</w:t>
            </w:r>
          </w:p>
          <w:p w:rsidR="000F4756" w:rsidP="3FE0B0E4" w:rsidRDefault="0076149D" w14:paraId="7BE4B929" w14:textId="705E4C28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&lt;/head&gt;</w:t>
            </w:r>
          </w:p>
          <w:p w:rsidR="000F4756" w:rsidP="3FE0B0E4" w:rsidRDefault="0076149D" w14:paraId="78EFD674" w14:textId="6F121D21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&lt;body&gt;</w:t>
            </w:r>
          </w:p>
          <w:p w:rsidR="000F4756" w:rsidP="3FE0B0E4" w:rsidRDefault="0076149D" w14:paraId="6A5ACC3D" w14:textId="405F9570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   &lt;h1&gt;Informations SNMP&lt;/h1&gt;</w:t>
            </w:r>
          </w:p>
          <w:p w:rsidR="000F4756" w:rsidP="3FE0B0E4" w:rsidRDefault="0076149D" w14:paraId="53849153" w14:textId="232930C4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   &lt;p&gt;&lt;strong&gt;Description système :&lt;/strong&gt; &lt;?php echo $sysDescr; ?&gt;&lt;/p&gt;</w:t>
            </w:r>
          </w:p>
          <w:p w:rsidR="000F4756" w:rsidP="3FE0B0E4" w:rsidRDefault="0076149D" w14:paraId="0F03F99C" w14:textId="589A79DB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   &lt;p&gt;&lt;strong&gt;Contact système :&lt;/strong&gt; &lt;?php echo $sysContact; ?&gt;&lt;/p&gt;</w:t>
            </w:r>
          </w:p>
          <w:p w:rsidR="000F4756" w:rsidP="3FE0B0E4" w:rsidRDefault="0076149D" w14:paraId="5BDACA34" w14:textId="1DAA564C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   &lt;p&gt;&lt;strong&gt;Nom système :&lt;/strong&gt; &lt;?php echo $sysName; ?&gt;&lt;/p&gt;</w:t>
            </w:r>
          </w:p>
          <w:p w:rsidR="000F4756" w:rsidP="3FE0B0E4" w:rsidRDefault="0076149D" w14:paraId="4A8D169C" w14:textId="69B2974A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&lt;/body&gt;</w:t>
            </w:r>
          </w:p>
          <w:p w:rsidR="000F4756" w:rsidP="3FE0B0E4" w:rsidRDefault="0076149D" w14:paraId="66EE59F5" w14:textId="38CD8929">
            <w:pPr>
              <w:spacing w:after="160" w:afterAutospacing="off" w:line="257" w:lineRule="auto"/>
            </w:pPr>
            <w:r w:rsidRPr="3FE0B0E4" w:rsidR="3FE0B0E4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&lt;/html&gt;</w:t>
            </w:r>
          </w:p>
          <w:p w:rsidR="000F4756" w:rsidRDefault="0076149D" w14:paraId="234EF2CF" w14:textId="0C390E6E">
            <w:pPr>
              <w:pStyle w:val="Contenudetableau"/>
              <w:jc w:val="left"/>
            </w:pPr>
          </w:p>
        </w:tc>
      </w:tr>
    </w:tbl>
    <w:p w:rsidR="000F4756" w:rsidRDefault="0076149D" w14:paraId="0BF51F5C" w14:textId="77777777">
      <w:pPr>
        <w:pStyle w:val="Question"/>
        <w:rPr>
          <w:szCs w:val="44"/>
        </w:rPr>
      </w:pPr>
      <w:r>
        <w:t xml:space="preserve">Modifiez votre script PHP pour qu'il récupère les paramètres de la question 2.4 en GET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0F4756" w14:paraId="617A0A9A" w14:textId="77777777">
        <w:tc>
          <w:tcPr>
            <w:tcW w:w="9638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0F4756" w:rsidRDefault="0076149D" w14:paraId="55C0D361" w14:textId="77777777">
            <w:pPr>
              <w:pStyle w:val="Contenudetableau"/>
              <w:jc w:val="left"/>
            </w:pPr>
            <w:r>
              <w:rPr>
                <w:szCs w:val="44"/>
              </w:rPr>
              <w:t>...........................................................................................................................................................................</w:t>
            </w:r>
          </w:p>
        </w:tc>
      </w:tr>
    </w:tbl>
    <w:p w:rsidR="000B26ED" w:rsidRDefault="000B26ED" w14:paraId="21F59209" w14:textId="77777777">
      <w:pPr>
        <w:pStyle w:val="Question"/>
        <w:numPr>
          <w:ilvl w:val="0"/>
          <w:numId w:val="0"/>
        </w:numPr>
      </w:pPr>
    </w:p>
    <w:sectPr w:rsidR="000B26ED">
      <w:footerReference w:type="default" r:id="rId7"/>
      <w:pgSz w:w="11906" w:h="16838" w:orient="portrait"/>
      <w:pgMar w:top="1134" w:right="1134" w:bottom="1739" w:left="1134" w:header="720" w:footer="1134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44B4" w:rsidRDefault="009D44B4" w14:paraId="78D407F1" w14:textId="77777777">
      <w:r>
        <w:separator/>
      </w:r>
    </w:p>
  </w:endnote>
  <w:endnote w:type="continuationSeparator" w:id="0">
    <w:p w:rsidR="009D44B4" w:rsidRDefault="009D44B4" w14:paraId="6444C4B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10 Pitch">
    <w:altName w:val="Klee One"/>
    <w:charset w:val="80"/>
    <w:family w:val="auto"/>
    <w:pitch w:val="fixed"/>
  </w:font>
  <w:font w:name="WenQuanYi Zen Hei">
    <w:altName w:val="Yu Gothic"/>
    <w:charset w:val="80"/>
    <w:family w:val="auto"/>
    <w:pitch w:val="variable"/>
  </w:font>
  <w:font w:name="Lohit Devanagari">
    <w:altName w:val="Yu Gothic"/>
    <w:charset w:val="80"/>
    <w:family w:val="auto"/>
    <w:pitch w:val="variable"/>
  </w:font>
  <w:font w:name="Liberation Sans">
    <w:altName w:val="Yu Gothic"/>
    <w:charset w:val="8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Mono">
    <w:charset w:val="80"/>
    <w:family w:val="modern"/>
    <w:pitch w:val="fixed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4756" w:rsidRDefault="0076149D" w14:paraId="1A565DE6" w14:textId="77777777">
    <w:pPr>
      <w:pStyle w:val="Pieddepage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44B4" w:rsidRDefault="009D44B4" w14:paraId="61B10A7E" w14:textId="77777777">
      <w:r>
        <w:separator/>
      </w:r>
    </w:p>
  </w:footnote>
  <w:footnote w:type="continuationSeparator" w:id="0">
    <w:p w:rsidR="009D44B4" w:rsidRDefault="009D44B4" w14:paraId="0D5F58B7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6ac119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lowerLetter"/>
      <w:lvlText w:val="%2)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Num_code"/>
    <w:lvl w:ilvl="0">
      <w:start w:val="1"/>
      <w:numFmt w:val="decimal"/>
      <w:lvlText w:val="Exemple %1: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Exemple %2: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Exemple %3: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Exemple %4: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Exemple %5: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Exemple %6: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Exemple %7: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Exemple %8: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Exemple %9: 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Num_image"/>
    <w:lvl w:ilvl="0">
      <w:start w:val="1"/>
      <w:numFmt w:val="decimal"/>
      <w:lvlText w:val="Illustration %1: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Illustration %2: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Illustration %3: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Illustration %4: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Illustration %5: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Illustration %6: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Illustration %7: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Illustration %8: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Illustration %9: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Question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1">
    <w:abstractNumId w:val="10"/>
  </w:num>
  <w:num w:numId="1" w16cid:durableId="1820919689">
    <w:abstractNumId w:val="0"/>
  </w:num>
  <w:num w:numId="2" w16cid:durableId="1199198531">
    <w:abstractNumId w:val="1"/>
  </w:num>
  <w:num w:numId="3" w16cid:durableId="762796482">
    <w:abstractNumId w:val="2"/>
  </w:num>
  <w:num w:numId="4" w16cid:durableId="523785115">
    <w:abstractNumId w:val="3"/>
  </w:num>
  <w:num w:numId="5" w16cid:durableId="519971422">
    <w:abstractNumId w:val="4"/>
  </w:num>
  <w:num w:numId="6" w16cid:durableId="459223007">
    <w:abstractNumId w:val="5"/>
  </w:num>
  <w:num w:numId="7" w16cid:durableId="789476665">
    <w:abstractNumId w:val="6"/>
  </w:num>
  <w:num w:numId="8" w16cid:durableId="1252394699">
    <w:abstractNumId w:val="7"/>
  </w:num>
  <w:num w:numId="9" w16cid:durableId="1403061199">
    <w:abstractNumId w:val="8"/>
  </w:num>
  <w:num w:numId="10" w16cid:durableId="1222909562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49"/>
    <w:rsid w:val="00063690"/>
    <w:rsid w:val="000B26ED"/>
    <w:rsid w:val="000F4756"/>
    <w:rsid w:val="0043119D"/>
    <w:rsid w:val="0076149D"/>
    <w:rsid w:val="00925ADC"/>
    <w:rsid w:val="009D44B4"/>
    <w:rsid w:val="00E93349"/>
    <w:rsid w:val="3FE0B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BFCFA1E"/>
  <w15:chartTrackingRefBased/>
  <w15:docId w15:val="{01AD5F3A-315D-4F4B-AAEF-5AF3DD9AAE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suppressAutoHyphens/>
    </w:pPr>
    <w:rPr>
      <w:rFonts w:ascii="Courier 10 Pitch" w:hAnsi="Courier 10 Pitch" w:eastAsia="WenQuanYi Zen Hei" w:cs="Lohit Devanagari"/>
      <w:kern w:val="1"/>
      <w:sz w:val="24"/>
      <w:szCs w:val="24"/>
      <w:lang w:eastAsia="hi-IN" w:bidi="hi-IN"/>
    </w:rPr>
  </w:style>
  <w:style w:type="paragraph" w:styleId="Titre1">
    <w:name w:val="heading 1"/>
    <w:basedOn w:val="Normal"/>
    <w:next w:val="Corpsdetexte"/>
    <w:qFormat/>
    <w:pPr>
      <w:keepNext/>
      <w:numPr>
        <w:numId w:val="1"/>
      </w:numPr>
      <w:spacing w:before="232" w:after="119"/>
      <w:outlineLvl w:val="0"/>
    </w:pPr>
    <w:rPr>
      <w:b/>
      <w:bCs/>
      <w:sz w:val="32"/>
      <w:szCs w:val="32"/>
    </w:rPr>
  </w:style>
  <w:style w:type="paragraph" w:styleId="Titre2">
    <w:name w:val="heading 2"/>
    <w:basedOn w:val="Normal"/>
    <w:next w:val="Corpsdetexte"/>
    <w:qFormat/>
    <w:pPr>
      <w:keepNext/>
      <w:numPr>
        <w:ilvl w:val="1"/>
        <w:numId w:val="1"/>
      </w:numPr>
      <w:spacing w:before="119" w:after="119"/>
      <w:ind w:left="1054" w:hanging="431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Corpsdetexte"/>
    <w:qFormat/>
    <w:pPr>
      <w:keepNext/>
      <w:numPr>
        <w:ilvl w:val="2"/>
        <w:numId w:val="1"/>
      </w:numPr>
      <w:spacing w:before="119" w:after="119"/>
      <w:ind w:left="1281" w:hanging="431"/>
      <w:outlineLvl w:val="2"/>
    </w:pPr>
    <w:rPr>
      <w:b/>
      <w:bCs/>
      <w:i/>
      <w:szCs w:val="26"/>
      <w:u w:val="single"/>
    </w:rPr>
  </w:style>
  <w:style w:type="paragraph" w:styleId="Titre4">
    <w:name w:val="heading 4"/>
    <w:basedOn w:val="Titre10"/>
    <w:next w:val="Corpsdetexte"/>
    <w:qFormat/>
    <w:pPr>
      <w:numPr>
        <w:ilvl w:val="3"/>
        <w:numId w:val="1"/>
      </w:numPr>
      <w:spacing w:before="181" w:after="119"/>
      <w:ind w:left="1792" w:firstLine="23"/>
      <w:jc w:val="left"/>
      <w:outlineLvl w:val="3"/>
    </w:pPr>
    <w:rPr>
      <w:b/>
      <w:bCs/>
      <w:i/>
      <w:iCs/>
      <w:sz w:val="24"/>
      <w:szCs w:val="24"/>
    </w:rPr>
  </w:style>
  <w:style w:type="paragraph" w:styleId="Titre8">
    <w:name w:val="heading 8"/>
    <w:basedOn w:val="Titre10"/>
    <w:next w:val="Corpsdetexte"/>
    <w:qFormat/>
    <w:pPr>
      <w:numPr>
        <w:ilvl w:val="7"/>
        <w:numId w:val="1"/>
      </w:numPr>
      <w:outlineLvl w:val="7"/>
    </w:pPr>
    <w:rPr>
      <w:rFonts w:ascii="Courier 10 Pitch" w:hAnsi="Courier 10 Pitch"/>
      <w:b/>
      <w:bCs/>
      <w:i/>
      <w:sz w:val="21"/>
      <w:szCs w:val="21"/>
    </w:rPr>
  </w:style>
  <w:style w:type="paragraph" w:styleId="Titre9">
    <w:name w:val="heading 9"/>
    <w:basedOn w:val="Titre10"/>
    <w:next w:val="Corpsdetexte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ListLabel1" w:customStyle="1">
    <w:name w:val="ListLabel 1"/>
    <w:rPr>
      <w:rFonts w:cs="Courier New"/>
    </w:rPr>
  </w:style>
  <w:style w:type="character" w:styleId="DefaultParagraphFont0" w:customStyle="1">
    <w:name w:val="Default Paragraph Font0"/>
  </w:style>
  <w:style w:type="character" w:styleId="italique" w:customStyle="1">
    <w:name w:val="italique"/>
    <w:basedOn w:val="DefaultParagraphFont0"/>
  </w:style>
  <w:style w:type="character" w:styleId="rouge" w:customStyle="1">
    <w:name w:val="rouge"/>
    <w:basedOn w:val="DefaultParagraphFont0"/>
  </w:style>
  <w:style w:type="character" w:styleId="courrier" w:customStyle="1">
    <w:name w:val="courrier"/>
    <w:basedOn w:val="DefaultParagraphFont0"/>
  </w:style>
  <w:style w:type="character" w:styleId="souligne" w:customStyle="1">
    <w:name w:val="souligne"/>
    <w:basedOn w:val="DefaultParagraphFont0"/>
  </w:style>
  <w:style w:type="character" w:styleId="nt" w:customStyle="1">
    <w:name w:val="nt"/>
    <w:basedOn w:val="DefaultParagraphFont0"/>
  </w:style>
  <w:style w:type="character" w:styleId="s" w:customStyle="1">
    <w:name w:val="s"/>
    <w:basedOn w:val="DefaultParagraphFont0"/>
  </w:style>
  <w:style w:type="character" w:styleId="Lienhypertexte">
    <w:name w:val="Hyperlink"/>
    <w:rPr>
      <w:color w:val="000080"/>
      <w:u w:val="single"/>
    </w:rPr>
  </w:style>
  <w:style w:type="character" w:styleId="na" w:customStyle="1">
    <w:name w:val="na"/>
    <w:basedOn w:val="DefaultParagraphFont0"/>
  </w:style>
  <w:style w:type="character" w:styleId="cp" w:customStyle="1">
    <w:name w:val="cp"/>
    <w:basedOn w:val="DefaultParagraphFont0"/>
  </w:style>
  <w:style w:type="character" w:styleId="ln-xtra" w:customStyle="1">
    <w:name w:val="ln-xtra"/>
    <w:basedOn w:val="DefaultParagraphFont0"/>
  </w:style>
  <w:style w:type="character" w:styleId="o" w:customStyle="1">
    <w:name w:val="o"/>
    <w:basedOn w:val="DefaultParagraphFont0"/>
  </w:style>
  <w:style w:type="character" w:styleId="p" w:customStyle="1">
    <w:name w:val="p"/>
    <w:basedOn w:val="DefaultParagraphFont0"/>
  </w:style>
  <w:style w:type="character" w:styleId="k" w:customStyle="1">
    <w:name w:val="k"/>
    <w:basedOn w:val="DefaultParagraphFont0"/>
  </w:style>
  <w:style w:type="character" w:styleId="nb" w:customStyle="1">
    <w:name w:val="nb"/>
    <w:basedOn w:val="DefaultParagraphFont0"/>
  </w:style>
  <w:style w:type="character" w:styleId="c" w:customStyle="1">
    <w:name w:val="c"/>
    <w:basedOn w:val="DefaultParagraphFont0"/>
  </w:style>
  <w:style w:type="character" w:styleId="m" w:customStyle="1">
    <w:name w:val="m"/>
    <w:basedOn w:val="DefaultParagraphFont0"/>
  </w:style>
  <w:style w:type="character" w:styleId="nc" w:customStyle="1">
    <w:name w:val="nc"/>
    <w:basedOn w:val="DefaultParagraphFont0"/>
  </w:style>
  <w:style w:type="character" w:styleId="sx" w:customStyle="1">
    <w:name w:val="sx"/>
    <w:basedOn w:val="DefaultParagraphFont0"/>
  </w:style>
  <w:style w:type="character" w:styleId="s2" w:customStyle="1">
    <w:name w:val="s2"/>
    <w:basedOn w:val="DefaultParagraphFont0"/>
  </w:style>
  <w:style w:type="character" w:styleId="n" w:customStyle="1">
    <w:name w:val="n"/>
    <w:basedOn w:val="DefaultParagraphFont0"/>
  </w:style>
  <w:style w:type="character" w:styleId="nd" w:customStyle="1">
    <w:name w:val="nd"/>
    <w:basedOn w:val="DefaultParagraphFont0"/>
  </w:style>
  <w:style w:type="character" w:styleId="Puces" w:customStyle="1">
    <w:name w:val="Puces"/>
    <w:rPr>
      <w:rFonts w:ascii="OpenSymbol" w:hAnsi="OpenSymbol" w:eastAsia="OpenSymbol" w:cs="OpenSymbol"/>
    </w:rPr>
  </w:style>
  <w:style w:type="character" w:styleId="Caractresdenumrotation" w:customStyle="1">
    <w:name w:val="Caractères de numérotation"/>
  </w:style>
  <w:style w:type="character" w:styleId="lev">
    <w:name w:val="Strong"/>
    <w:qFormat/>
    <w:rPr>
      <w:b/>
      <w:bCs/>
    </w:rPr>
  </w:style>
  <w:style w:type="character" w:styleId="Textesource" w:customStyle="1">
    <w:name w:val="Texte source"/>
    <w:rPr>
      <w:rFonts w:ascii="DejaVu Sans Mono" w:hAnsi="DejaVu Sans Mono" w:eastAsia="WenQuanYi Zen Hei" w:cs="DejaVu Sans Mono"/>
    </w:rPr>
  </w:style>
  <w:style w:type="character" w:styleId="Accentuation">
    <w:name w:val="Emphasis"/>
    <w:qFormat/>
    <w:rPr>
      <w:i/>
      <w:iCs/>
    </w:rPr>
  </w:style>
  <w:style w:type="character" w:styleId="Lienhypertextesuivivisit">
    <w:name w:val="FollowedHyperlink"/>
    <w:rPr>
      <w:color w:val="800000"/>
      <w:u w:val="single"/>
    </w:rPr>
  </w:style>
  <w:style w:type="character" w:styleId="Numrodeligne">
    <w:name w:val="line number"/>
  </w:style>
  <w:style w:type="character" w:styleId="Caractresdelalgende" w:customStyle="1">
    <w:name w:val="Caractères de la légende"/>
  </w:style>
  <w:style w:type="character" w:styleId="Exemple" w:customStyle="1">
    <w:name w:val="Exemple"/>
    <w:rPr>
      <w:rFonts w:ascii="DejaVu Sans Mono" w:hAnsi="DejaVu Sans Mono" w:eastAsia="WenQuanYi Zen Hei" w:cs="DejaVu Sans Mono"/>
    </w:rPr>
  </w:style>
  <w:style w:type="paragraph" w:styleId="Titre10" w:customStyle="1">
    <w:name w:val="Titre1"/>
    <w:basedOn w:val="Normal"/>
    <w:pPr>
      <w:keepNext/>
      <w:spacing w:before="240" w:after="120"/>
      <w:jc w:val="center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tabs>
        <w:tab w:val="left" w:pos="2127"/>
      </w:tabs>
      <w:spacing w:after="62"/>
      <w:jc w:val="both"/>
    </w:pPr>
    <w:rPr>
      <w:rFonts w:ascii="Verdana" w:hAnsi="Verdana"/>
      <w:sz w:val="20"/>
    </w:rPr>
  </w:style>
  <w:style w:type="paragraph" w:styleId="Liste">
    <w:name w:val="List"/>
    <w:basedOn w:val="Corpsdetexte"/>
  </w:style>
  <w:style w:type="paragraph" w:styleId="Lgende1" w:customStyle="1">
    <w:name w:val="Légende1"/>
    <w:basedOn w:val="Normal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pPr>
      <w:suppressLineNumbers/>
    </w:pPr>
  </w:style>
  <w:style w:type="paragraph" w:styleId="Paragraphedeliste1" w:customStyle="1">
    <w:name w:val="Paragraphe de liste1"/>
    <w:basedOn w:val="Normal"/>
    <w:pPr>
      <w:ind w:left="720"/>
    </w:pPr>
  </w:style>
  <w:style w:type="paragraph" w:styleId="PrformatHTML1" w:customStyle="1">
    <w:name w:val="Préformaté HTML1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A"/>
    </w:rPr>
  </w:style>
  <w:style w:type="paragraph" w:styleId="Contenudetableau" w:customStyle="1">
    <w:name w:val="Contenu de tableau"/>
    <w:basedOn w:val="Normal"/>
    <w:pPr>
      <w:suppressLineNumbers/>
      <w:jc w:val="center"/>
    </w:pPr>
    <w:rPr>
      <w:sz w:val="20"/>
    </w:rPr>
  </w:style>
  <w:style w:type="paragraph" w:styleId="HTML" w:customStyle="1">
    <w:name w:val="HTML"/>
    <w:basedOn w:val="Corpsdetexte"/>
    <w:next w:val="Code"/>
    <w:pPr>
      <w:pBdr>
        <w:top w:val="single" w:color="000000" w:sz="1" w:space="1"/>
        <w:left w:val="single" w:color="000000" w:sz="1" w:space="1"/>
        <w:bottom w:val="single" w:color="000000" w:sz="1" w:space="1"/>
        <w:right w:val="single" w:color="000000" w:sz="1" w:space="1"/>
      </w:pBdr>
      <w:tabs>
        <w:tab w:val="clear" w:pos="2127"/>
      </w:tabs>
      <w:spacing w:after="0"/>
      <w:jc w:val="left"/>
    </w:pPr>
    <w:rPr>
      <w:i/>
    </w:rPr>
  </w:style>
  <w:style w:type="paragraph" w:styleId="Titredetabledesmatires" w:customStyle="1">
    <w:name w:val="Titre de table des matières"/>
    <w:basedOn w:val="Titre10"/>
    <w:pPr>
      <w:suppressLineNumbers/>
      <w:spacing w:before="0" w:after="0"/>
    </w:pPr>
    <w:rPr>
      <w:b/>
      <w:bCs/>
      <w:sz w:val="32"/>
      <w:szCs w:val="32"/>
    </w:rPr>
  </w:style>
  <w:style w:type="paragraph" w:styleId="TM1">
    <w:name w:val="toc 1"/>
    <w:basedOn w:val="Index"/>
    <w:pPr>
      <w:tabs>
        <w:tab w:val="right" w:leader="dot" w:pos="9638"/>
      </w:tabs>
    </w:pPr>
  </w:style>
  <w:style w:type="paragraph" w:styleId="TM2">
    <w:name w:val="toc 2"/>
    <w:basedOn w:val="Index"/>
    <w:pPr>
      <w:tabs>
        <w:tab w:val="right" w:leader="dot" w:pos="9638"/>
      </w:tabs>
      <w:ind w:left="283"/>
    </w:pPr>
  </w:style>
  <w:style w:type="paragraph" w:styleId="TM3">
    <w:name w:val="toc 3"/>
    <w:basedOn w:val="Index"/>
    <w:pPr>
      <w:tabs>
        <w:tab w:val="right" w:leader="dot" w:pos="9638"/>
      </w:tabs>
      <w:ind w:left="566"/>
    </w:pPr>
  </w:style>
  <w:style w:type="paragraph" w:styleId="TM4">
    <w:name w:val="toc 4"/>
    <w:basedOn w:val="Index"/>
    <w:pPr>
      <w:tabs>
        <w:tab w:val="right" w:leader="dot" w:pos="9638"/>
      </w:tabs>
      <w:ind w:left="849"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Texteprformat" w:customStyle="1">
    <w:name w:val="Texte préformaté"/>
    <w:basedOn w:val="Normal"/>
    <w:rPr>
      <w:rFonts w:ascii="DejaVu Sans Mono" w:hAnsi="DejaVu Sans Mono" w:cs="DejaVu Sans Mono"/>
      <w:sz w:val="20"/>
      <w:szCs w:val="20"/>
    </w:rPr>
  </w:style>
  <w:style w:type="paragraph" w:styleId="Indexdesillustrations1" w:customStyle="1">
    <w:name w:val="Index des illustrations 1"/>
    <w:basedOn w:val="Index"/>
    <w:pPr>
      <w:tabs>
        <w:tab w:val="right" w:leader="dot" w:pos="9638"/>
      </w:tabs>
    </w:pPr>
  </w:style>
  <w:style w:type="paragraph" w:styleId="Dessin" w:customStyle="1">
    <w:name w:val="Dessin"/>
    <w:basedOn w:val="Lgende1"/>
  </w:style>
  <w:style w:type="paragraph" w:styleId="Illustration" w:customStyle="1">
    <w:name w:val="Illustration"/>
    <w:pPr>
      <w:widowControl w:val="0"/>
      <w:numPr>
        <w:numId w:val="3"/>
      </w:numPr>
      <w:suppressAutoHyphens/>
      <w:spacing w:after="170"/>
      <w:jc w:val="center"/>
    </w:pPr>
    <w:rPr>
      <w:rFonts w:ascii="Courier 10 Pitch" w:hAnsi="Courier 10 Pitch" w:eastAsia="WenQuanYi Zen Hei" w:cs="Lohit Devanagari"/>
      <w:b/>
      <w:i/>
      <w:kern w:val="1"/>
      <w:szCs w:val="24"/>
      <w:lang w:eastAsia="hi-IN" w:bidi="hi-IN"/>
    </w:rPr>
  </w:style>
  <w:style w:type="paragraph" w:styleId="Titre100" w:customStyle="1">
    <w:name w:val="Titre 10"/>
    <w:basedOn w:val="Titre10"/>
    <w:next w:val="Corpsdetexte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styleId="Titredelindexdesillustrations" w:customStyle="1">
    <w:name w:val="Titre de l'index des illustrations"/>
    <w:basedOn w:val="Titre10"/>
    <w:pPr>
      <w:suppressLineNumbers/>
      <w:spacing w:before="0" w:after="0"/>
    </w:pPr>
    <w:rPr>
      <w:b/>
      <w:bCs/>
      <w:sz w:val="32"/>
      <w:szCs w:val="32"/>
    </w:rPr>
  </w:style>
  <w:style w:type="paragraph" w:styleId="Numrotation1" w:customStyle="1">
    <w:name w:val="Numérotation 1"/>
    <w:basedOn w:val="Liste"/>
    <w:pPr>
      <w:spacing w:after="120"/>
      <w:ind w:left="360" w:hanging="360"/>
    </w:pPr>
  </w:style>
  <w:style w:type="paragraph" w:styleId="Numrotation2" w:customStyle="1">
    <w:name w:val="Numérotation 2"/>
    <w:basedOn w:val="Liste"/>
    <w:pPr>
      <w:spacing w:after="120"/>
      <w:ind w:left="720" w:hanging="360"/>
    </w:pPr>
  </w:style>
  <w:style w:type="paragraph" w:styleId="Code" w:customStyle="1">
    <w:name w:val="Code"/>
    <w:next w:val="Corpsdetexte"/>
    <w:pPr>
      <w:widowControl w:val="0"/>
      <w:numPr>
        <w:numId w:val="2"/>
      </w:numPr>
      <w:suppressAutoHyphens/>
      <w:spacing w:after="113"/>
      <w:jc w:val="center"/>
    </w:pPr>
    <w:rPr>
      <w:rFonts w:ascii="Courier 10 Pitch" w:hAnsi="Courier 10 Pitch" w:eastAsia="WenQuanYi Zen Hei" w:cs="Lohit Devanagari"/>
      <w:i/>
      <w:kern w:val="1"/>
      <w:sz w:val="21"/>
      <w:szCs w:val="24"/>
      <w:lang w:eastAsia="hi-IN" w:bidi="hi-I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redindexpersonnalis" w:customStyle="1">
    <w:name w:val="Titre d'index personnalisé"/>
    <w:basedOn w:val="Titre10"/>
    <w:pPr>
      <w:suppressLineNumbers/>
      <w:spacing w:before="0" w:after="0"/>
    </w:pPr>
    <w:rPr>
      <w:b/>
      <w:bCs/>
      <w:sz w:val="32"/>
      <w:szCs w:val="32"/>
    </w:rPr>
  </w:style>
  <w:style w:type="paragraph" w:styleId="Indexpersonnalis1" w:customStyle="1">
    <w:name w:val="Index personnalisé 1"/>
    <w:basedOn w:val="Index"/>
    <w:pPr>
      <w:tabs>
        <w:tab w:val="right" w:leader="dot" w:pos="9638"/>
      </w:tabs>
    </w:pPr>
  </w:style>
  <w:style w:type="paragraph" w:styleId="Titredesection" w:customStyle="1">
    <w:name w:val="Titre de section"/>
    <w:basedOn w:val="TM1"/>
    <w:next w:val="Titre1"/>
    <w:pPr>
      <w:tabs>
        <w:tab w:val="center" w:leader="dot" w:pos="9638"/>
      </w:tabs>
      <w:spacing w:after="227"/>
      <w:jc w:val="center"/>
    </w:pPr>
    <w:rPr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M5">
    <w:name w:val="toc 5"/>
    <w:basedOn w:val="Index"/>
    <w:pPr>
      <w:tabs>
        <w:tab w:val="right" w:leader="dot" w:pos="9638"/>
      </w:tabs>
      <w:ind w:left="1132"/>
    </w:pPr>
  </w:style>
  <w:style w:type="paragraph" w:styleId="TM6">
    <w:name w:val="toc 6"/>
    <w:basedOn w:val="Index"/>
    <w:pPr>
      <w:tabs>
        <w:tab w:val="right" w:leader="dot" w:pos="9638"/>
      </w:tabs>
      <w:ind w:left="1415"/>
    </w:pPr>
  </w:style>
  <w:style w:type="paragraph" w:styleId="TM7">
    <w:name w:val="toc 7"/>
    <w:basedOn w:val="Index"/>
    <w:pPr>
      <w:tabs>
        <w:tab w:val="right" w:leader="dot" w:pos="9638"/>
      </w:tabs>
      <w:ind w:left="1698"/>
    </w:pPr>
  </w:style>
  <w:style w:type="paragraph" w:styleId="TM8">
    <w:name w:val="toc 8"/>
    <w:basedOn w:val="Index"/>
    <w:pPr>
      <w:tabs>
        <w:tab w:val="right" w:leader="dot" w:pos="9638"/>
      </w:tabs>
      <w:ind w:left="1981"/>
    </w:pPr>
  </w:style>
  <w:style w:type="paragraph" w:styleId="TM9">
    <w:name w:val="toc 9"/>
    <w:basedOn w:val="Index"/>
    <w:pPr>
      <w:tabs>
        <w:tab w:val="right" w:leader="dot" w:pos="9638"/>
      </w:tabs>
      <w:ind w:left="2264"/>
    </w:pPr>
  </w:style>
  <w:style w:type="paragraph" w:styleId="Titredetableau" w:customStyle="1">
    <w:name w:val="Titre de tableau"/>
    <w:basedOn w:val="Contenudetableau"/>
    <w:rPr>
      <w:b/>
      <w:bCs/>
    </w:rPr>
  </w:style>
  <w:style w:type="paragraph" w:styleId="En-ttedeliste" w:customStyle="1">
    <w:name w:val="En-tête de liste"/>
    <w:basedOn w:val="Normal"/>
    <w:next w:val="Contenudeliste"/>
  </w:style>
  <w:style w:type="paragraph" w:styleId="Contenudeliste" w:customStyle="1">
    <w:name w:val="Contenu de liste"/>
    <w:basedOn w:val="Normal"/>
    <w:pPr>
      <w:ind w:left="567"/>
    </w:pPr>
  </w:style>
  <w:style w:type="paragraph" w:styleId="Question" w:customStyle="1">
    <w:name w:val="Question"/>
    <w:basedOn w:val="Titre10"/>
    <w:next w:val="Corpsdetexte"/>
    <w:pPr>
      <w:numPr>
        <w:numId w:val="10"/>
      </w:numPr>
      <w:spacing w:before="113" w:after="113"/>
      <w:ind w:left="0" w:firstLine="0"/>
      <w:jc w:val="left"/>
    </w:pPr>
    <w:rPr>
      <w:sz w:val="20"/>
    </w:rPr>
  </w:style>
  <w:style w:type="paragraph" w:styleId="Citation">
    <w:name w:val="Quote"/>
    <w:basedOn w:val="Normal"/>
    <w:qFormat/>
    <w:pPr>
      <w:spacing w:after="283"/>
      <w:ind w:left="567" w:right="567"/>
    </w:pPr>
  </w:style>
  <w:style w:type="paragraph" w:styleId="Titre">
    <w:name w:val="Title"/>
    <w:basedOn w:val="Titre10"/>
    <w:next w:val="Corpsdetexte"/>
    <w:qFormat/>
    <w:rPr>
      <w:b/>
      <w:bCs/>
      <w:sz w:val="56"/>
      <w:szCs w:val="56"/>
    </w:rPr>
  </w:style>
  <w:style w:type="paragraph" w:styleId="Sous-titre">
    <w:name w:val="Subtitle"/>
    <w:basedOn w:val="Titre10"/>
    <w:next w:val="Corpsdetexte"/>
    <w:qFormat/>
    <w:pPr>
      <w:spacing w:before="60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Tarte Tatin</dc:creator>
  <keywords/>
  <lastModifiedBy>Garis Sellier</lastModifiedBy>
  <revision>4</revision>
  <lastPrinted>1900-01-01T08:00:00.0000000Z</lastPrinted>
  <dcterms:created xsi:type="dcterms:W3CDTF">2023-10-10T13:20:00.0000000Z</dcterms:created>
  <dcterms:modified xsi:type="dcterms:W3CDTF">2023-10-10T15:31:36.5599813Z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9ea5fafd00b3388a40b77828ab98f7f1449da5302db12a18a74bb0c36bdc5d96</vt:lpwstr>
  </property>
</Properties>
</file>